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1D" w:rsidRDefault="007D277E">
      <w:pPr>
        <w:spacing w:before="69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pict>
          <v:group id="_x0000_s1028" style="position:absolute;left:0;text-align:left;margin-left:64.7pt;margin-top:36.1pt;width:439.6pt;height:52.6pt;z-index:-251656192;mso-position-horizontal-relative:page;mso-position-vertical-relative:page" coordorigin="1294,722" coordsize="8792,10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309;top:738;width:1130;height:1021">
              <v:imagedata r:id="rId8" o:title=""/>
            </v:shape>
            <v:shape id="_x0000_s1038" style="position:absolute;left:1305;top:733;width:2822;height:0" coordorigin="1305,733" coordsize="2822,0" path="m1305,733r2822,e" filled="f" strokeweight=".58pt">
              <v:path arrowok="t"/>
            </v:shape>
            <v:shape id="_x0000_s1037" style="position:absolute;left:4136;top:733;width:3532;height:0" coordorigin="4136,733" coordsize="3532,0" path="m4136,733r3532,e" filled="f" strokeweight=".58pt">
              <v:path arrowok="t"/>
            </v:shape>
            <v:shape id="_x0000_s1036" style="position:absolute;left:7677;top:733;width:2398;height:0" coordorigin="7677,733" coordsize="2398,0" path="m7677,733r2398,e" filled="f" strokeweight=".58pt">
              <v:path arrowok="t"/>
            </v:shape>
            <v:shape id="_x0000_s1035" style="position:absolute;left:1300;top:728;width:0;height:1040" coordorigin="1300,728" coordsize="0,1040" path="m1300,1768r,-1040e" filled="f" strokeweight=".58pt">
              <v:path arrowok="t"/>
            </v:shape>
            <v:shape id="_x0000_s1034" style="position:absolute;left:1305;top:1764;width:2822;height:0" coordorigin="1305,1764" coordsize="2822,0" path="m1305,1764r2822,e" filled="f" strokeweight=".20356mm">
              <v:path arrowok="t"/>
            </v:shape>
            <v:shape id="_x0000_s1033" style="position:absolute;left:4131;top:728;width:0;height:1040" coordorigin="4131,728" coordsize="0,1040" path="m4131,1768r,-1040e" filled="f" strokeweight=".20356mm">
              <v:path arrowok="t"/>
            </v:shape>
            <v:shape id="_x0000_s1032" style="position:absolute;left:4136;top:1764;width:3532;height:0" coordorigin="4136,1764" coordsize="3532,0" path="m4136,1764r3532,e" filled="f" strokeweight=".20356mm">
              <v:path arrowok="t"/>
            </v:shape>
            <v:shape id="_x0000_s1031" style="position:absolute;left:7673;top:728;width:0;height:1040" coordorigin="7673,728" coordsize="0,1040" path="m7673,1768r,-1040e" filled="f" strokeweight=".58pt">
              <v:path arrowok="t"/>
            </v:shape>
            <v:shape id="_x0000_s1030" style="position:absolute;left:7677;top:1764;width:2398;height:0" coordorigin="7677,1764" coordsize="2398,0" path="m7677,1764r2398,e" filled="f" strokeweight=".20356mm">
              <v:path arrowok="t"/>
            </v:shape>
            <v:shape id="_x0000_s1029" style="position:absolute;left:10080;top:728;width:0;height:1040" coordorigin="10080,728" coordsize="0,1040" path="m10080,1768r,-1040e" filled="f" strokeweight=".20356mm">
              <v:path arrowok="t"/>
            </v:shape>
            <w10:wrap anchorx="page" anchory="page"/>
          </v:group>
        </w:pict>
      </w:r>
      <w:r w:rsidR="006949DC">
        <w:rPr>
          <w:position w:val="2"/>
        </w:rPr>
        <w:t>PT.</w:t>
      </w:r>
      <w:r w:rsidR="006949DC">
        <w:rPr>
          <w:spacing w:val="-3"/>
          <w:position w:val="2"/>
        </w:rPr>
        <w:t xml:space="preserve"> </w:t>
      </w:r>
      <w:proofErr w:type="spellStart"/>
      <w:r w:rsidR="006949DC">
        <w:rPr>
          <w:position w:val="2"/>
        </w:rPr>
        <w:t>M</w:t>
      </w:r>
      <w:r w:rsidR="006949DC">
        <w:rPr>
          <w:spacing w:val="1"/>
          <w:position w:val="2"/>
        </w:rPr>
        <w:t>e</w:t>
      </w:r>
      <w:r w:rsidR="006949DC">
        <w:rPr>
          <w:position w:val="2"/>
        </w:rPr>
        <w:t>tr</w:t>
      </w:r>
      <w:r w:rsidR="006949DC">
        <w:rPr>
          <w:spacing w:val="1"/>
          <w:position w:val="2"/>
        </w:rPr>
        <w:t>od</w:t>
      </w:r>
      <w:r w:rsidR="006949DC">
        <w:rPr>
          <w:position w:val="2"/>
        </w:rPr>
        <w:t>ata</w:t>
      </w:r>
      <w:proofErr w:type="spellEnd"/>
      <w:r w:rsidR="006949DC">
        <w:rPr>
          <w:spacing w:val="-8"/>
          <w:position w:val="2"/>
        </w:rPr>
        <w:t xml:space="preserve"> </w:t>
      </w:r>
      <w:r w:rsidR="006949DC">
        <w:rPr>
          <w:position w:val="2"/>
        </w:rPr>
        <w:t>Electr</w:t>
      </w:r>
      <w:r w:rsidR="006949DC">
        <w:rPr>
          <w:spacing w:val="1"/>
          <w:position w:val="2"/>
        </w:rPr>
        <w:t>on</w:t>
      </w:r>
      <w:r w:rsidR="006949DC">
        <w:rPr>
          <w:position w:val="2"/>
        </w:rPr>
        <w:t>ics,</w:t>
      </w:r>
      <w:r w:rsidR="006949DC">
        <w:rPr>
          <w:spacing w:val="-10"/>
          <w:position w:val="2"/>
        </w:rPr>
        <w:t xml:space="preserve"> </w:t>
      </w:r>
      <w:proofErr w:type="spellStart"/>
      <w:r w:rsidR="006949DC">
        <w:rPr>
          <w:spacing w:val="-2"/>
          <w:position w:val="2"/>
        </w:rPr>
        <w:t>T</w:t>
      </w:r>
      <w:r w:rsidR="006949DC">
        <w:rPr>
          <w:spacing w:val="-1"/>
          <w:position w:val="2"/>
        </w:rPr>
        <w:t>b</w:t>
      </w:r>
      <w:r w:rsidR="006949DC">
        <w:rPr>
          <w:position w:val="2"/>
        </w:rPr>
        <w:t>k</w:t>
      </w:r>
      <w:proofErr w:type="spellEnd"/>
      <w:r w:rsidR="006949DC">
        <w:rPr>
          <w:position w:val="2"/>
        </w:rPr>
        <w:t xml:space="preserve">                       </w:t>
      </w:r>
      <w:r w:rsidR="006949DC">
        <w:rPr>
          <w:spacing w:val="5"/>
          <w:position w:val="2"/>
        </w:rPr>
        <w:t xml:space="preserve"> </w:t>
      </w:r>
      <w:r w:rsidR="006949DC">
        <w:rPr>
          <w:rFonts w:ascii="Arial" w:eastAsia="Arial" w:hAnsi="Arial" w:cs="Arial"/>
          <w:spacing w:val="1"/>
          <w:position w:val="-1"/>
          <w:sz w:val="28"/>
          <w:szCs w:val="28"/>
        </w:rPr>
        <w:t>W</w:t>
      </w:r>
      <w:r w:rsidR="006949DC">
        <w:rPr>
          <w:rFonts w:ascii="Arial" w:eastAsia="Arial" w:hAnsi="Arial" w:cs="Arial"/>
          <w:position w:val="-1"/>
          <w:sz w:val="28"/>
          <w:szCs w:val="28"/>
        </w:rPr>
        <w:t>o</w:t>
      </w:r>
      <w:r w:rsidR="006949DC">
        <w:rPr>
          <w:rFonts w:ascii="Arial" w:eastAsia="Arial" w:hAnsi="Arial" w:cs="Arial"/>
          <w:spacing w:val="-3"/>
          <w:position w:val="-1"/>
          <w:sz w:val="28"/>
          <w:szCs w:val="28"/>
        </w:rPr>
        <w:t>r</w:t>
      </w:r>
      <w:r w:rsidR="006949DC">
        <w:rPr>
          <w:rFonts w:ascii="Arial" w:eastAsia="Arial" w:hAnsi="Arial" w:cs="Arial"/>
          <w:position w:val="-1"/>
          <w:sz w:val="28"/>
          <w:szCs w:val="28"/>
        </w:rPr>
        <w:t>k Order</w:t>
      </w:r>
    </w:p>
    <w:p w:rsidR="00E0411D" w:rsidRDefault="00E0411D">
      <w:pPr>
        <w:spacing w:line="200" w:lineRule="exact"/>
      </w:pPr>
    </w:p>
    <w:p w:rsidR="00E0411D" w:rsidRDefault="00E0411D">
      <w:pPr>
        <w:spacing w:line="200" w:lineRule="exact"/>
      </w:pPr>
    </w:p>
    <w:p w:rsidR="00E0411D" w:rsidRDefault="00E0411D">
      <w:pPr>
        <w:spacing w:line="200" w:lineRule="exact"/>
      </w:pPr>
    </w:p>
    <w:p w:rsidR="00E0411D" w:rsidRDefault="00E0411D">
      <w:pPr>
        <w:spacing w:line="200" w:lineRule="exact"/>
      </w:pPr>
    </w:p>
    <w:p w:rsidR="00E0411D" w:rsidRDefault="00E0411D">
      <w:pPr>
        <w:spacing w:before="4" w:line="220" w:lineRule="exact"/>
        <w:rPr>
          <w:sz w:val="22"/>
          <w:szCs w:val="22"/>
        </w:rPr>
      </w:pPr>
    </w:p>
    <w:p w:rsidR="00F92F6F" w:rsidRDefault="006949DC" w:rsidP="00F92F6F">
      <w:pPr>
        <w:spacing w:before="33"/>
        <w:ind w:left="243"/>
      </w:pPr>
      <w:r>
        <w:rPr>
          <w:spacing w:val="-1"/>
        </w:rPr>
        <w:t>W</w:t>
      </w:r>
      <w:r>
        <w:rPr>
          <w:spacing w:val="1"/>
        </w:rPr>
        <w:t>or</w:t>
      </w:r>
      <w:r>
        <w:t>k</w:t>
      </w:r>
      <w:r>
        <w:rPr>
          <w:spacing w:val="-4"/>
        </w:rPr>
        <w:t xml:space="preserve"> </w:t>
      </w:r>
      <w:r>
        <w:rPr>
          <w:spacing w:val="1"/>
        </w:rPr>
        <w:t>ord</w:t>
      </w:r>
      <w:r>
        <w:rPr>
          <w:spacing w:val="-2"/>
        </w:rPr>
        <w:t>e</w:t>
      </w:r>
      <w:r>
        <w:t>r</w:t>
      </w:r>
      <w:r w:rsidR="00F92F6F">
        <w:t xml:space="preserve"> Number</w:t>
      </w:r>
      <w:r w:rsidR="00F92F6F">
        <w:tab/>
      </w:r>
      <w:r w:rsidR="00F92F6F">
        <w:tab/>
        <w:t xml:space="preserve">: </w:t>
      </w:r>
      <w:r w:rsidR="006071A8">
        <w:t>Development</w:t>
      </w:r>
      <w:r>
        <w:rPr>
          <w:spacing w:val="1"/>
        </w:rPr>
        <w:t>-</w:t>
      </w:r>
      <w:r w:rsidR="006071A8" w:rsidRPr="006071A8">
        <w:rPr>
          <w:spacing w:val="-1"/>
        </w:rPr>
        <w:t>WO-KP-21-21-117C</w:t>
      </w:r>
    </w:p>
    <w:p w:rsidR="00F92F6F" w:rsidRDefault="006949DC" w:rsidP="00F92F6F">
      <w:pPr>
        <w:spacing w:before="33"/>
        <w:ind w:left="243"/>
      </w:pPr>
      <w:proofErr w:type="spellStart"/>
      <w:r>
        <w:rPr>
          <w:spacing w:val="1"/>
        </w:rPr>
        <w:t>Id</w:t>
      </w:r>
      <w:r>
        <w:t>e</w:t>
      </w:r>
      <w:r>
        <w:rPr>
          <w:spacing w:val="1"/>
        </w:rPr>
        <w:t>n</w:t>
      </w:r>
      <w:r>
        <w:t>titas</w:t>
      </w:r>
      <w:proofErr w:type="spellEnd"/>
      <w:r w:rsidR="00F92F6F">
        <w:t xml:space="preserve"> </w:t>
      </w:r>
      <w:proofErr w:type="spellStart"/>
      <w:r w:rsidR="00F92F6F">
        <w:t>Proyek</w:t>
      </w:r>
      <w:proofErr w:type="spellEnd"/>
      <w:r w:rsidR="00F92F6F">
        <w:tab/>
      </w:r>
      <w:r w:rsidR="00F92F6F">
        <w:tab/>
      </w:r>
      <w:r>
        <w:t>:</w:t>
      </w:r>
      <w:r w:rsidR="00F92F6F">
        <w:t xml:space="preserve"> Developing </w:t>
      </w:r>
      <w:r w:rsidR="006071A8">
        <w:t>Feature</w:t>
      </w:r>
    </w:p>
    <w:p w:rsidR="00F92F6F" w:rsidRDefault="006949DC" w:rsidP="00F92F6F">
      <w:pPr>
        <w:ind w:left="243"/>
      </w:pPr>
      <w:proofErr w:type="spellStart"/>
      <w:r>
        <w:rPr>
          <w:spacing w:val="-1"/>
        </w:rPr>
        <w:t>J</w:t>
      </w:r>
      <w:r>
        <w:rPr>
          <w:spacing w:val="1"/>
        </w:rPr>
        <w:t>udu</w:t>
      </w:r>
      <w:r>
        <w:t>l</w:t>
      </w:r>
      <w:proofErr w:type="spellEnd"/>
      <w:r>
        <w:rPr>
          <w:spacing w:val="-4"/>
        </w:rPr>
        <w:t xml:space="preserve"> </w:t>
      </w:r>
      <w:proofErr w:type="spellStart"/>
      <w:r>
        <w:t>P</w:t>
      </w:r>
      <w:r>
        <w:rPr>
          <w:spacing w:val="1"/>
        </w:rPr>
        <w:t>roy</w:t>
      </w:r>
      <w:r>
        <w:t>ek</w:t>
      </w:r>
      <w:proofErr w:type="spellEnd"/>
      <w:r w:rsidR="00F92F6F">
        <w:tab/>
      </w:r>
      <w:r w:rsidR="00F92F6F">
        <w:tab/>
      </w:r>
      <w:r w:rsidR="00F92F6F">
        <w:tab/>
      </w:r>
      <w:r>
        <w:t>:</w:t>
      </w:r>
      <w:r w:rsidR="00F92F6F">
        <w:t xml:space="preserve"> </w:t>
      </w:r>
      <w:r w:rsidR="00F92F6F">
        <w:rPr>
          <w:spacing w:val="-1"/>
        </w:rPr>
        <w:t>Auto Generate Numbering Fixed Asset</w:t>
      </w:r>
    </w:p>
    <w:p w:rsidR="00F92F6F" w:rsidRDefault="006949DC" w:rsidP="00F92F6F">
      <w:pPr>
        <w:ind w:left="243" w:right="169"/>
      </w:pPr>
      <w:r>
        <w:t>Pr</w:t>
      </w:r>
      <w:r>
        <w:rPr>
          <w:spacing w:val="2"/>
        </w:rPr>
        <w:t>o</w:t>
      </w:r>
      <w:r>
        <w:t>ject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er</w:t>
      </w:r>
      <w:r w:rsidR="00F92F6F">
        <w:tab/>
      </w:r>
      <w:r w:rsidR="00F92F6F">
        <w:tab/>
      </w:r>
      <w:r>
        <w:t>:</w:t>
      </w:r>
      <w:r w:rsidR="00F92F6F">
        <w:t xml:space="preserve"> Jessica Hakim</w:t>
      </w:r>
      <w:r>
        <w:t xml:space="preserve"> </w:t>
      </w:r>
    </w:p>
    <w:p w:rsidR="00F92F6F" w:rsidRPr="00F92F6F" w:rsidRDefault="006949DC" w:rsidP="00F92F6F">
      <w:pPr>
        <w:ind w:left="243" w:right="169"/>
        <w:rPr>
          <w:spacing w:val="4"/>
        </w:rPr>
      </w:pPr>
      <w:r>
        <w:t>S</w:t>
      </w:r>
      <w:r>
        <w:rPr>
          <w:spacing w:val="1"/>
        </w:rPr>
        <w:t>up</w:t>
      </w:r>
      <w:r>
        <w:t>e</w:t>
      </w:r>
      <w:r>
        <w:rPr>
          <w:spacing w:val="1"/>
        </w:rPr>
        <w:t>rv</w:t>
      </w:r>
      <w: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  <w:r w:rsidR="00F92F6F">
        <w:tab/>
      </w:r>
      <w:r w:rsidR="00F92F6F">
        <w:tab/>
      </w:r>
      <w:r w:rsidR="00F92F6F">
        <w:tab/>
      </w:r>
      <w:r>
        <w:t>:</w:t>
      </w:r>
      <w:r w:rsidR="00F92F6F">
        <w:t xml:space="preserve"> </w:t>
      </w:r>
      <w:proofErr w:type="spellStart"/>
      <w:r w:rsidR="00F92F6F">
        <w:t>Rizky</w:t>
      </w:r>
      <w:proofErr w:type="spellEnd"/>
      <w:r w:rsidR="00F92F6F">
        <w:t xml:space="preserve"> </w:t>
      </w:r>
      <w:proofErr w:type="spellStart"/>
      <w:r w:rsidR="00F92F6F">
        <w:t>Bintang</w:t>
      </w:r>
      <w:proofErr w:type="spellEnd"/>
      <w:r w:rsidR="00F92F6F">
        <w:t xml:space="preserve"> Orlando </w:t>
      </w:r>
      <w:proofErr w:type="spellStart"/>
      <w:r w:rsidR="00F92F6F">
        <w:t>Siahaan</w:t>
      </w:r>
      <w:proofErr w:type="spellEnd"/>
      <w:r>
        <w:t xml:space="preserve"> </w:t>
      </w:r>
    </w:p>
    <w:p w:rsidR="00E0411D" w:rsidRDefault="006949DC" w:rsidP="00F92F6F">
      <w:pPr>
        <w:ind w:left="243" w:right="1162"/>
      </w:pPr>
      <w:proofErr w:type="spellStart"/>
      <w:r>
        <w:rPr>
          <w:spacing w:val="-1"/>
        </w:rPr>
        <w:t>J</w:t>
      </w:r>
      <w:r>
        <w:t>e</w:t>
      </w:r>
      <w:r>
        <w:rPr>
          <w:spacing w:val="1"/>
        </w:rPr>
        <w:t>n</w:t>
      </w:r>
      <w:r>
        <w:t>is</w:t>
      </w:r>
      <w:proofErr w:type="spellEnd"/>
      <w:r>
        <w:rPr>
          <w:spacing w:val="-5"/>
        </w:rPr>
        <w:t xml:space="preserve"> </w:t>
      </w:r>
      <w:proofErr w:type="spellStart"/>
      <w:r>
        <w:t>Pe</w:t>
      </w:r>
      <w:r>
        <w:rPr>
          <w:spacing w:val="1"/>
        </w:rPr>
        <w:t>k</w:t>
      </w:r>
      <w:r>
        <w:t>e</w:t>
      </w:r>
      <w:r>
        <w:rPr>
          <w:spacing w:val="2"/>
        </w:rPr>
        <w:t>r</w:t>
      </w:r>
      <w:r>
        <w:t>jaan</w:t>
      </w:r>
      <w:proofErr w:type="spellEnd"/>
      <w:r w:rsidR="00F92F6F">
        <w:tab/>
      </w:r>
      <w:r w:rsidR="00F92F6F">
        <w:tab/>
      </w:r>
      <w:r>
        <w:t>:</w:t>
      </w:r>
      <w:r w:rsidR="00F92F6F">
        <w:t xml:space="preserve"> Technical Consultant</w:t>
      </w:r>
    </w:p>
    <w:p w:rsidR="00A02388" w:rsidRDefault="00A02388" w:rsidP="00A02388">
      <w:pPr>
        <w:ind w:left="243"/>
      </w:pPr>
      <w:proofErr w:type="spellStart"/>
      <w:r>
        <w:t>Ta</w:t>
      </w:r>
      <w:r>
        <w:rPr>
          <w:spacing w:val="2"/>
        </w:rPr>
        <w:t>n</w:t>
      </w:r>
      <w:r>
        <w:rPr>
          <w:spacing w:val="1"/>
        </w:rPr>
        <w:t>gg</w:t>
      </w:r>
      <w:r>
        <w:t>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</w:t>
      </w:r>
      <w:r>
        <w:t>O</w:t>
      </w:r>
      <w:r>
        <w:tab/>
      </w:r>
      <w:r>
        <w:tab/>
      </w:r>
      <w:r>
        <w:tab/>
        <w:t xml:space="preserve">: </w:t>
      </w:r>
      <w:r>
        <w:rPr>
          <w:spacing w:val="1"/>
        </w:rPr>
        <w:t xml:space="preserve">10 </w:t>
      </w:r>
      <w:r>
        <w:t xml:space="preserve">Mei </w:t>
      </w:r>
      <w:r>
        <w:rPr>
          <w:spacing w:val="-1"/>
        </w:rPr>
        <w:t>2</w:t>
      </w:r>
      <w:r>
        <w:rPr>
          <w:spacing w:val="1"/>
        </w:rPr>
        <w:t>02</w:t>
      </w:r>
      <w:r>
        <w:rPr>
          <w:spacing w:val="2"/>
        </w:rPr>
        <w:t>1</w:t>
      </w:r>
      <w:r>
        <w:rPr>
          <w:spacing w:val="-12"/>
        </w:rPr>
        <w:t xml:space="preserve"> </w:t>
      </w:r>
      <w:proofErr w:type="spellStart"/>
      <w:r>
        <w:t>P</w:t>
      </w:r>
      <w:r>
        <w:rPr>
          <w:spacing w:val="1"/>
        </w:rPr>
        <w:t>ukul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spacing w:val="1"/>
        </w:rPr>
        <w:t>7</w:t>
      </w:r>
      <w:r>
        <w:t>:</w:t>
      </w:r>
      <w:r>
        <w:rPr>
          <w:spacing w:val="1"/>
        </w:rPr>
        <w:t>0</w:t>
      </w:r>
      <w:r>
        <w:t>0</w:t>
      </w:r>
    </w:p>
    <w:p w:rsidR="00A02388" w:rsidRDefault="00A02388" w:rsidP="00A02388">
      <w:pPr>
        <w:ind w:left="243"/>
      </w:pPr>
      <w:proofErr w:type="spellStart"/>
      <w:r>
        <w:t>Ta</w:t>
      </w:r>
      <w:r>
        <w:rPr>
          <w:spacing w:val="1"/>
        </w:rPr>
        <w:t>ngg</w:t>
      </w:r>
      <w:r>
        <w:t>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</w:t>
      </w:r>
      <w:r>
        <w:t>elesai</w:t>
      </w:r>
      <w:proofErr w:type="spellEnd"/>
      <w:r>
        <w:tab/>
      </w:r>
      <w:r>
        <w:tab/>
        <w:t>: 19 Mei 2021</w:t>
      </w:r>
    </w:p>
    <w:p w:rsidR="00A02388" w:rsidRDefault="00A02388" w:rsidP="00A02388">
      <w:pPr>
        <w:ind w:left="243"/>
      </w:pPr>
      <w:r>
        <w:t>Ta</w:t>
      </w:r>
      <w:r>
        <w:rPr>
          <w:spacing w:val="1"/>
        </w:rPr>
        <w:t>rg</w:t>
      </w:r>
      <w:r>
        <w:t>et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t xml:space="preserve">: </w:t>
      </w:r>
      <w:r>
        <w:rPr>
          <w:spacing w:val="1"/>
        </w:rPr>
        <w:t>19 Mei 2021</w:t>
      </w:r>
    </w:p>
    <w:p w:rsidR="00A02388" w:rsidRDefault="00A02388" w:rsidP="00A02388">
      <w:pPr>
        <w:ind w:left="243"/>
      </w:pPr>
      <w:proofErr w:type="spellStart"/>
      <w:r>
        <w:t>Ke</w:t>
      </w:r>
      <w:r>
        <w:rPr>
          <w:spacing w:val="2"/>
        </w:rPr>
        <w:t>n</w:t>
      </w:r>
      <w:r>
        <w:rPr>
          <w:spacing w:val="1"/>
        </w:rPr>
        <w:t>y</w:t>
      </w:r>
      <w:r>
        <w:t>ataa</w:t>
      </w:r>
      <w:r>
        <w:rPr>
          <w:spacing w:val="1"/>
        </w:rPr>
        <w:t>n</w:t>
      </w:r>
      <w:proofErr w:type="spellEnd"/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>
        <w:t>:</w:t>
      </w:r>
      <w:r>
        <w:rPr>
          <w:spacing w:val="-8"/>
        </w:rPr>
        <w:t xml:space="preserve"> </w:t>
      </w:r>
      <w:r>
        <w:rPr>
          <w:spacing w:val="1"/>
        </w:rPr>
        <w:t>18</w:t>
      </w:r>
      <w:r>
        <w:rPr>
          <w:spacing w:val="-3"/>
        </w:rPr>
        <w:t xml:space="preserve"> </w:t>
      </w:r>
      <w:r>
        <w:t>M</w:t>
      </w:r>
      <w:r>
        <w:rPr>
          <w:spacing w:val="1"/>
        </w:rPr>
        <w:t>e</w:t>
      </w:r>
      <w:r>
        <w:t>i</w:t>
      </w:r>
      <w:r>
        <w:rPr>
          <w:spacing w:val="-3"/>
        </w:rPr>
        <w:t xml:space="preserve"> </w:t>
      </w:r>
      <w:r>
        <w:rPr>
          <w:spacing w:val="1"/>
        </w:rPr>
        <w:t>20</w:t>
      </w:r>
      <w:r>
        <w:rPr>
          <w:spacing w:val="-1"/>
        </w:rPr>
        <w:t>2</w:t>
      </w:r>
      <w:r>
        <w:t>1</w:t>
      </w:r>
    </w:p>
    <w:p w:rsidR="00E0411D" w:rsidRDefault="006949DC">
      <w:pPr>
        <w:ind w:left="243"/>
      </w:pPr>
      <w:proofErr w:type="spellStart"/>
      <w:r>
        <w:t>Ac</w:t>
      </w:r>
      <w:r>
        <w:rPr>
          <w:spacing w:val="1"/>
        </w:rPr>
        <w:t>u</w:t>
      </w:r>
      <w:r>
        <w:t>an</w:t>
      </w:r>
      <w:proofErr w:type="spellEnd"/>
      <w:r w:rsidR="00F92F6F">
        <w:tab/>
      </w:r>
      <w:r w:rsidR="00F92F6F">
        <w:tab/>
      </w:r>
      <w:r w:rsidR="00F92F6F">
        <w:tab/>
      </w:r>
      <w:r>
        <w:t>:</w:t>
      </w:r>
      <w:r w:rsidR="00F92F6F">
        <w:t xml:space="preserve"> </w:t>
      </w:r>
      <w:r w:rsidR="006071A8">
        <w:t xml:space="preserve">Numbering format </w:t>
      </w:r>
      <w:proofErr w:type="spellStart"/>
      <w:r w:rsidR="006071A8">
        <w:t>pada</w:t>
      </w:r>
      <w:proofErr w:type="spellEnd"/>
      <w:r w:rsidR="006071A8">
        <w:t xml:space="preserve"> form fixed asset </w:t>
      </w:r>
      <w:proofErr w:type="spellStart"/>
      <w:r w:rsidR="006071A8">
        <w:t>sudah</w:t>
      </w:r>
      <w:proofErr w:type="spellEnd"/>
      <w:r w:rsidR="006071A8">
        <w:t xml:space="preserve"> </w:t>
      </w:r>
      <w:proofErr w:type="spellStart"/>
      <w:r w:rsidR="006071A8">
        <w:t>tergenerate</w:t>
      </w:r>
      <w:proofErr w:type="spellEnd"/>
      <w:r w:rsidR="006071A8">
        <w:t xml:space="preserve"> </w:t>
      </w:r>
      <w:proofErr w:type="spellStart"/>
      <w:r w:rsidR="006071A8">
        <w:t>dengan</w:t>
      </w:r>
      <w:proofErr w:type="spellEnd"/>
      <w:r w:rsidR="006071A8">
        <w:t xml:space="preserve"> </w:t>
      </w:r>
      <w:proofErr w:type="spellStart"/>
      <w:r w:rsidR="006071A8">
        <w:t>baik</w:t>
      </w:r>
      <w:proofErr w:type="spellEnd"/>
    </w:p>
    <w:p w:rsidR="00E0411D" w:rsidRDefault="006949DC">
      <w:pPr>
        <w:spacing w:line="220" w:lineRule="exact"/>
        <w:ind w:left="243"/>
      </w:pPr>
      <w:r>
        <w:t>Deli</w:t>
      </w:r>
      <w:r>
        <w:rPr>
          <w:spacing w:val="1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b</w:t>
      </w:r>
      <w:r>
        <w:t>les</w:t>
      </w:r>
      <w:r w:rsidR="00F92F6F">
        <w:tab/>
      </w:r>
      <w:r w:rsidR="00F92F6F">
        <w:tab/>
      </w:r>
      <w:r w:rsidR="00F92F6F">
        <w:tab/>
      </w:r>
      <w:r>
        <w:t xml:space="preserve">: </w:t>
      </w:r>
      <w:proofErr w:type="spellStart"/>
      <w:r w:rsidR="00F92F6F">
        <w:t>Netsuite</w:t>
      </w:r>
      <w:proofErr w:type="spellEnd"/>
      <w:r w:rsidR="00F92F6F">
        <w:t xml:space="preserve"> Deployment</w:t>
      </w:r>
    </w:p>
    <w:p w:rsidR="00E0411D" w:rsidRDefault="00E0411D">
      <w:pPr>
        <w:spacing w:before="10" w:line="220" w:lineRule="exact"/>
        <w:rPr>
          <w:sz w:val="22"/>
          <w:szCs w:val="22"/>
        </w:rPr>
      </w:pPr>
    </w:p>
    <w:p w:rsidR="00E0411D" w:rsidRDefault="006949DC" w:rsidP="00F92F6F">
      <w:pPr>
        <w:ind w:left="243"/>
      </w:pPr>
      <w:proofErr w:type="spellStart"/>
      <w:r>
        <w:rPr>
          <w:b/>
        </w:rPr>
        <w:t>Des</w:t>
      </w:r>
      <w:r>
        <w:rPr>
          <w:b/>
          <w:spacing w:val="1"/>
        </w:rPr>
        <w:t>k</w:t>
      </w:r>
      <w:r>
        <w:rPr>
          <w:b/>
        </w:rPr>
        <w:t>rip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P</w:t>
      </w:r>
      <w:r>
        <w:rPr>
          <w:b/>
        </w:rPr>
        <w:t>e</w:t>
      </w:r>
      <w:r>
        <w:rPr>
          <w:b/>
          <w:spacing w:val="2"/>
        </w:rPr>
        <w:t>k</w:t>
      </w:r>
      <w:r>
        <w:rPr>
          <w:b/>
        </w:rPr>
        <w:t>er</w:t>
      </w:r>
      <w:r>
        <w:rPr>
          <w:b/>
          <w:spacing w:val="1"/>
        </w:rPr>
        <w:t>jaa</w:t>
      </w:r>
      <w:r>
        <w:rPr>
          <w:b/>
        </w:rPr>
        <w:t>n</w:t>
      </w:r>
      <w:proofErr w:type="spellEnd"/>
    </w:p>
    <w:p w:rsidR="00F92F6F" w:rsidRPr="00F92F6F" w:rsidRDefault="00F92F6F" w:rsidP="00F92F6F">
      <w:pPr>
        <w:ind w:left="243"/>
        <w:jc w:val="both"/>
      </w:pPr>
      <w:proofErr w:type="spellStart"/>
      <w:r w:rsidRPr="00F92F6F"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developing </w:t>
      </w:r>
      <w:proofErr w:type="spellStart"/>
      <w:r>
        <w:t>fitur</w:t>
      </w:r>
      <w:proofErr w:type="spellEnd"/>
      <w:r>
        <w:t xml:space="preserve"> generating auto numbering </w:t>
      </w:r>
      <w:proofErr w:type="spellStart"/>
      <w:r>
        <w:t>pada</w:t>
      </w:r>
      <w:proofErr w:type="spellEnd"/>
      <w:r>
        <w:t xml:space="preserve"> form submit fixed asset </w:t>
      </w:r>
      <w:proofErr w:type="spellStart"/>
      <w:r>
        <w:t>milik</w:t>
      </w:r>
      <w:proofErr w:type="spellEnd"/>
      <w:r>
        <w:t xml:space="preserve"> PT. T</w:t>
      </w:r>
      <w:r w:rsidRPr="00F92F6F">
        <w:t xml:space="preserve">ri </w:t>
      </w:r>
      <w:proofErr w:type="spellStart"/>
      <w:r>
        <w:t>A</w:t>
      </w:r>
      <w:r w:rsidRPr="00F92F6F">
        <w:t>di</w:t>
      </w:r>
      <w:proofErr w:type="spellEnd"/>
      <w:r w:rsidRPr="00F92F6F">
        <w:t xml:space="preserve"> </w:t>
      </w:r>
      <w:proofErr w:type="spellStart"/>
      <w:r>
        <w:t>B</w:t>
      </w:r>
      <w:r w:rsidRPr="00F92F6F">
        <w:t>ersama</w:t>
      </w:r>
      <w:proofErr w:type="spellEnd"/>
      <w:r w:rsidRPr="00F92F6F">
        <w:t xml:space="preserve"> (</w:t>
      </w:r>
      <w:proofErr w:type="spellStart"/>
      <w:r w:rsidRPr="00F92F6F">
        <w:t>anteraja</w:t>
      </w:r>
      <w:proofErr w:type="spellEnd"/>
      <w:r w:rsidRPr="00F92F6F">
        <w:t>)</w:t>
      </w:r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developing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di deploy </w:t>
      </w:r>
      <w:proofErr w:type="spellStart"/>
      <w:r>
        <w:t>langsung</w:t>
      </w:r>
      <w:proofErr w:type="spellEnd"/>
      <w:r>
        <w:t xml:space="preserve"> di tools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Netsuite</w:t>
      </w:r>
      <w:proofErr w:type="spellEnd"/>
      <w:r>
        <w:t>.</w:t>
      </w:r>
      <w:r w:rsidR="006071A8">
        <w:t xml:space="preserve"> </w:t>
      </w:r>
      <w:proofErr w:type="spellStart"/>
      <w:r w:rsidR="006071A8">
        <w:t>Setelah</w:t>
      </w:r>
      <w:proofErr w:type="spellEnd"/>
      <w:r w:rsidR="006071A8">
        <w:t xml:space="preserve"> </w:t>
      </w:r>
      <w:proofErr w:type="spellStart"/>
      <w:r w:rsidR="006071A8">
        <w:t>saya</w:t>
      </w:r>
      <w:proofErr w:type="spellEnd"/>
      <w:r w:rsidR="006071A8">
        <w:t xml:space="preserve"> </w:t>
      </w:r>
      <w:proofErr w:type="spellStart"/>
      <w:r w:rsidR="006071A8">
        <w:t>melakukan</w:t>
      </w:r>
      <w:proofErr w:type="spellEnd"/>
      <w:r w:rsidR="006071A8">
        <w:t xml:space="preserve"> deployment, </w:t>
      </w:r>
      <w:proofErr w:type="spellStart"/>
      <w:r w:rsidR="006071A8">
        <w:t>maka</w:t>
      </w:r>
      <w:proofErr w:type="spellEnd"/>
      <w:r w:rsidR="006071A8">
        <w:t xml:space="preserve"> </w:t>
      </w:r>
      <w:proofErr w:type="spellStart"/>
      <w:r w:rsidR="006071A8">
        <w:t>anggota</w:t>
      </w:r>
      <w:proofErr w:type="spellEnd"/>
      <w:r w:rsidR="006071A8">
        <w:t xml:space="preserve"> </w:t>
      </w:r>
      <w:proofErr w:type="spellStart"/>
      <w:r w:rsidR="006071A8">
        <w:t>tim</w:t>
      </w:r>
      <w:proofErr w:type="spellEnd"/>
      <w:r w:rsidR="006071A8">
        <w:t xml:space="preserve"> yang </w:t>
      </w:r>
      <w:proofErr w:type="spellStart"/>
      <w:r w:rsidR="006071A8">
        <w:t>bertugas</w:t>
      </w:r>
      <w:proofErr w:type="spellEnd"/>
      <w:r w:rsidR="006071A8">
        <w:t xml:space="preserve"> </w:t>
      </w:r>
      <w:proofErr w:type="spellStart"/>
      <w:r w:rsidR="006071A8">
        <w:t>sebagai</w:t>
      </w:r>
      <w:proofErr w:type="spellEnd"/>
      <w:r w:rsidR="006071A8">
        <w:t xml:space="preserve"> tester </w:t>
      </w:r>
      <w:proofErr w:type="spellStart"/>
      <w:r w:rsidR="006071A8">
        <w:t>melakukan</w:t>
      </w:r>
      <w:proofErr w:type="spellEnd"/>
      <w:r w:rsidR="006071A8">
        <w:t xml:space="preserve"> testing </w:t>
      </w:r>
      <w:proofErr w:type="spellStart"/>
      <w:r w:rsidR="006071A8">
        <w:t>dan</w:t>
      </w:r>
      <w:proofErr w:type="spellEnd"/>
      <w:r w:rsidR="006071A8">
        <w:t xml:space="preserve"> </w:t>
      </w:r>
      <w:proofErr w:type="spellStart"/>
      <w:r w:rsidR="006071A8">
        <w:t>memberitahu</w:t>
      </w:r>
      <w:proofErr w:type="spellEnd"/>
      <w:r w:rsidR="006071A8">
        <w:t xml:space="preserve"> bug </w:t>
      </w:r>
      <w:proofErr w:type="spellStart"/>
      <w:r w:rsidR="006071A8">
        <w:t>nya</w:t>
      </w:r>
      <w:proofErr w:type="spellEnd"/>
      <w:r w:rsidR="006071A8">
        <w:t xml:space="preserve"> </w:t>
      </w:r>
      <w:proofErr w:type="spellStart"/>
      <w:r w:rsidR="006071A8">
        <w:t>kepada</w:t>
      </w:r>
      <w:proofErr w:type="spellEnd"/>
      <w:r w:rsidR="006071A8">
        <w:t xml:space="preserve"> </w:t>
      </w:r>
      <w:proofErr w:type="spellStart"/>
      <w:r w:rsidR="006071A8">
        <w:t>saya</w:t>
      </w:r>
      <w:proofErr w:type="spellEnd"/>
      <w:r w:rsidR="006071A8">
        <w:t xml:space="preserve">. </w:t>
      </w:r>
      <w:proofErr w:type="spellStart"/>
      <w:r w:rsidR="006071A8">
        <w:t>Kemudian</w:t>
      </w:r>
      <w:proofErr w:type="spellEnd"/>
      <w:r w:rsidR="006071A8">
        <w:t xml:space="preserve"> </w:t>
      </w:r>
      <w:proofErr w:type="spellStart"/>
      <w:r w:rsidR="006071A8">
        <w:t>saya</w:t>
      </w:r>
      <w:proofErr w:type="spellEnd"/>
      <w:r w:rsidR="006071A8">
        <w:t xml:space="preserve"> </w:t>
      </w:r>
      <w:proofErr w:type="spellStart"/>
      <w:r w:rsidR="006071A8">
        <w:t>melakukan</w:t>
      </w:r>
      <w:proofErr w:type="spellEnd"/>
      <w:r w:rsidR="006071A8">
        <w:t xml:space="preserve"> </w:t>
      </w:r>
      <w:proofErr w:type="spellStart"/>
      <w:r w:rsidR="006071A8">
        <w:t>perbaikan</w:t>
      </w:r>
      <w:proofErr w:type="spellEnd"/>
      <w:r w:rsidR="006071A8">
        <w:t xml:space="preserve"> </w:t>
      </w:r>
      <w:proofErr w:type="spellStart"/>
      <w:r w:rsidR="006071A8">
        <w:t>terhadap</w:t>
      </w:r>
      <w:proofErr w:type="spellEnd"/>
      <w:r w:rsidR="006071A8">
        <w:t xml:space="preserve"> bug </w:t>
      </w:r>
      <w:proofErr w:type="spellStart"/>
      <w:r w:rsidR="006071A8">
        <w:t>tersebut</w:t>
      </w:r>
      <w:proofErr w:type="spellEnd"/>
      <w:r w:rsidR="006071A8">
        <w:t xml:space="preserve"> </w:t>
      </w:r>
      <w:proofErr w:type="spellStart"/>
      <w:r w:rsidR="006071A8">
        <w:t>dan</w:t>
      </w:r>
      <w:proofErr w:type="spellEnd"/>
      <w:r w:rsidR="006071A8">
        <w:t xml:space="preserve"> </w:t>
      </w:r>
      <w:proofErr w:type="spellStart"/>
      <w:r w:rsidR="006071A8">
        <w:t>melakukan</w:t>
      </w:r>
      <w:proofErr w:type="spellEnd"/>
      <w:r w:rsidR="006071A8">
        <w:t xml:space="preserve"> deployment </w:t>
      </w:r>
      <w:proofErr w:type="spellStart"/>
      <w:r w:rsidR="006071A8">
        <w:t>kembali</w:t>
      </w:r>
      <w:proofErr w:type="spellEnd"/>
      <w:r w:rsidR="006071A8">
        <w:t xml:space="preserve">. </w:t>
      </w:r>
      <w:proofErr w:type="spellStart"/>
      <w:r w:rsidR="006071A8">
        <w:t>Setelah</w:t>
      </w:r>
      <w:proofErr w:type="spellEnd"/>
      <w:r w:rsidR="006071A8">
        <w:t xml:space="preserve"> </w:t>
      </w:r>
      <w:proofErr w:type="spellStart"/>
      <w:r w:rsidR="006071A8">
        <w:t>tidak</w:t>
      </w:r>
      <w:proofErr w:type="spellEnd"/>
      <w:r w:rsidR="006071A8">
        <w:t xml:space="preserve"> </w:t>
      </w:r>
      <w:proofErr w:type="spellStart"/>
      <w:r w:rsidR="006071A8">
        <w:t>ada</w:t>
      </w:r>
      <w:proofErr w:type="spellEnd"/>
      <w:r w:rsidR="006071A8">
        <w:t xml:space="preserve"> issue </w:t>
      </w:r>
      <w:proofErr w:type="spellStart"/>
      <w:r w:rsidR="006071A8">
        <w:t>lagi</w:t>
      </w:r>
      <w:proofErr w:type="spellEnd"/>
      <w:r w:rsidR="006071A8">
        <w:t xml:space="preserve">, proses development </w:t>
      </w:r>
      <w:proofErr w:type="spellStart"/>
      <w:r w:rsidR="006071A8">
        <w:t>ini</w:t>
      </w:r>
      <w:proofErr w:type="spellEnd"/>
      <w:r w:rsidR="006071A8">
        <w:t xml:space="preserve"> </w:t>
      </w:r>
      <w:proofErr w:type="spellStart"/>
      <w:r w:rsidR="006071A8">
        <w:t>sudah</w:t>
      </w:r>
      <w:proofErr w:type="spellEnd"/>
      <w:r w:rsidR="006071A8">
        <w:t xml:space="preserve"> </w:t>
      </w:r>
      <w:proofErr w:type="spellStart"/>
      <w:r w:rsidR="006071A8">
        <w:t>selesai</w:t>
      </w:r>
      <w:proofErr w:type="spellEnd"/>
    </w:p>
    <w:p w:rsidR="00E0411D" w:rsidRDefault="00E0411D">
      <w:pPr>
        <w:spacing w:line="200" w:lineRule="exact"/>
      </w:pPr>
    </w:p>
    <w:p w:rsidR="00E0411D" w:rsidRDefault="00E0411D">
      <w:pPr>
        <w:spacing w:line="200" w:lineRule="exact"/>
      </w:pPr>
    </w:p>
    <w:p w:rsidR="00E0411D" w:rsidRDefault="00E0411D">
      <w:pPr>
        <w:spacing w:before="3" w:line="200" w:lineRule="exact"/>
      </w:pPr>
    </w:p>
    <w:p w:rsidR="00E0411D" w:rsidRDefault="006949DC">
      <w:pPr>
        <w:ind w:left="243"/>
      </w:pPr>
      <w:proofErr w:type="spellStart"/>
      <w:r>
        <w:rPr>
          <w:b/>
        </w:rPr>
        <w:t>Per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uju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  <w:spacing w:val="-9"/>
        </w:rPr>
        <w:t xml:space="preserve"> </w:t>
      </w:r>
      <w:r w:rsidR="006071A8">
        <w:rPr>
          <w:b/>
          <w:spacing w:val="-1"/>
        </w:rPr>
        <w:t>Development</w:t>
      </w:r>
      <w:r>
        <w:rPr>
          <w:b/>
          <w:spacing w:val="1"/>
        </w:rPr>
        <w:t>-</w:t>
      </w:r>
      <w:r>
        <w:rPr>
          <w:b/>
        </w:rPr>
        <w:t>W</w:t>
      </w:r>
      <w:r>
        <w:rPr>
          <w:b/>
          <w:spacing w:val="1"/>
        </w:rPr>
        <w:t>O-</w:t>
      </w:r>
      <w:r w:rsidR="006071A8">
        <w:rPr>
          <w:b/>
          <w:spacing w:val="1"/>
        </w:rPr>
        <w:t>KP</w:t>
      </w:r>
      <w:r>
        <w:rPr>
          <w:b/>
          <w:spacing w:val="1"/>
        </w:rPr>
        <w:t>-</w:t>
      </w:r>
      <w:r w:rsidR="006071A8">
        <w:rPr>
          <w:b/>
        </w:rPr>
        <w:t>21-21</w:t>
      </w:r>
      <w:r w:rsidR="006071A8">
        <w:rPr>
          <w:b/>
          <w:spacing w:val="1"/>
        </w:rPr>
        <w:t>-</w:t>
      </w:r>
      <w:r w:rsidR="006071A8">
        <w:rPr>
          <w:b/>
        </w:rPr>
        <w:t>117C</w:t>
      </w:r>
    </w:p>
    <w:p w:rsidR="00E0411D" w:rsidRDefault="00E0411D">
      <w:pPr>
        <w:spacing w:before="8" w:line="220" w:lineRule="exact"/>
        <w:rPr>
          <w:sz w:val="22"/>
          <w:szCs w:val="22"/>
        </w:rPr>
      </w:pPr>
    </w:p>
    <w:p w:rsidR="00E0411D" w:rsidRDefault="006949DC">
      <w:pPr>
        <w:ind w:left="243"/>
      </w:pPr>
      <w:r>
        <w:rPr>
          <w:spacing w:val="-1"/>
        </w:rPr>
        <w:t>J</w:t>
      </w:r>
      <w:r>
        <w:t>a</w:t>
      </w:r>
      <w:r>
        <w:rPr>
          <w:spacing w:val="1"/>
        </w:rPr>
        <w:t>k</w:t>
      </w:r>
      <w:r>
        <w:t>a</w:t>
      </w:r>
      <w:r>
        <w:rPr>
          <w:spacing w:val="1"/>
        </w:rPr>
        <w:t>r</w:t>
      </w:r>
      <w:r>
        <w:t>ta,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9 Mei</w:t>
      </w:r>
      <w:r>
        <w:rPr>
          <w:spacing w:val="-3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t>1</w:t>
      </w:r>
    </w:p>
    <w:p w:rsidR="00A02388" w:rsidRDefault="00A02388">
      <w:pPr>
        <w:ind w:left="24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6071A8" w:rsidTr="006071A8">
        <w:tc>
          <w:tcPr>
            <w:tcW w:w="4545" w:type="dxa"/>
          </w:tcPr>
          <w:p w:rsidR="006071A8" w:rsidRDefault="006071A8" w:rsidP="006071A8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4545" w:type="dxa"/>
          </w:tcPr>
          <w:p w:rsidR="00A02388" w:rsidRDefault="006071A8" w:rsidP="00A02388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</w:tr>
      <w:tr w:rsidR="006071A8" w:rsidTr="00A02388">
        <w:trPr>
          <w:trHeight w:val="1480"/>
        </w:trPr>
        <w:tc>
          <w:tcPr>
            <w:tcW w:w="4545" w:type="dxa"/>
          </w:tcPr>
          <w:p w:rsidR="006071A8" w:rsidRDefault="006071A8">
            <w:pPr>
              <w:spacing w:before="10" w:line="220" w:lineRule="exact"/>
              <w:rPr>
                <w:sz w:val="22"/>
                <w:szCs w:val="22"/>
              </w:rPr>
            </w:pPr>
          </w:p>
          <w:p w:rsidR="006071A8" w:rsidRDefault="00A02388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5168" behindDoc="0" locked="0" layoutInCell="1" allowOverlap="1" wp14:anchorId="3B8E404B" wp14:editId="5B455F1A">
                  <wp:simplePos x="0" y="0"/>
                  <wp:positionH relativeFrom="column">
                    <wp:posOffset>1191781</wp:posOffset>
                  </wp:positionH>
                  <wp:positionV relativeFrom="paragraph">
                    <wp:posOffset>46355</wp:posOffset>
                  </wp:positionV>
                  <wp:extent cx="536563" cy="4776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a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63" cy="47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71A8" w:rsidRDefault="006071A8" w:rsidP="00F07B78">
            <w:pPr>
              <w:spacing w:before="10" w:line="220" w:lineRule="exact"/>
              <w:rPr>
                <w:sz w:val="22"/>
                <w:szCs w:val="22"/>
              </w:rPr>
            </w:pPr>
          </w:p>
        </w:tc>
        <w:tc>
          <w:tcPr>
            <w:tcW w:w="4545" w:type="dxa"/>
          </w:tcPr>
          <w:p w:rsidR="006071A8" w:rsidRDefault="00A02388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980734</wp:posOffset>
                  </wp:positionH>
                  <wp:positionV relativeFrom="paragraph">
                    <wp:posOffset>75669</wp:posOffset>
                  </wp:positionV>
                  <wp:extent cx="767080" cy="655093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bang binta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67080" cy="6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71A8" w:rsidTr="00A02388">
        <w:trPr>
          <w:trHeight w:val="369"/>
        </w:trPr>
        <w:tc>
          <w:tcPr>
            <w:tcW w:w="4545" w:type="dxa"/>
          </w:tcPr>
          <w:p w:rsidR="006071A8" w:rsidRDefault="006071A8" w:rsidP="006071A8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Yosepri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Disyandro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Berutu</w:t>
            </w:r>
            <w:proofErr w:type="spellEnd"/>
          </w:p>
          <w:p w:rsidR="006071A8" w:rsidRDefault="006071A8" w:rsidP="006071A8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11318066</w:t>
            </w:r>
          </w:p>
        </w:tc>
        <w:tc>
          <w:tcPr>
            <w:tcW w:w="4545" w:type="dxa"/>
          </w:tcPr>
          <w:p w:rsidR="006071A8" w:rsidRDefault="006071A8" w:rsidP="006071A8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Rizky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Bintang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Siahaan</w:t>
            </w:r>
            <w:proofErr w:type="spellEnd"/>
          </w:p>
          <w:p w:rsidR="006071A8" w:rsidRDefault="00A02388" w:rsidP="006071A8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</w:tr>
    </w:tbl>
    <w:p w:rsidR="00E0411D" w:rsidRDefault="00E0411D">
      <w:pPr>
        <w:spacing w:before="10" w:line="220" w:lineRule="exact"/>
        <w:rPr>
          <w:sz w:val="22"/>
          <w:szCs w:val="22"/>
        </w:rPr>
      </w:pPr>
    </w:p>
    <w:p w:rsidR="00E0411D" w:rsidRDefault="006949DC">
      <w:pPr>
        <w:spacing w:line="220" w:lineRule="exact"/>
        <w:ind w:left="243"/>
      </w:pPr>
      <w:proofErr w:type="spellStart"/>
      <w:r>
        <w:rPr>
          <w:position w:val="-1"/>
        </w:rPr>
        <w:t>Dii</w:t>
      </w:r>
      <w:r>
        <w:rPr>
          <w:spacing w:val="-1"/>
          <w:position w:val="-1"/>
        </w:rPr>
        <w:t>s</w:t>
      </w:r>
      <w:r>
        <w:rPr>
          <w:position w:val="-1"/>
        </w:rPr>
        <w:t>i</w:t>
      </w:r>
      <w:proofErr w:type="spellEnd"/>
      <w:r>
        <w:rPr>
          <w:spacing w:val="-4"/>
          <w:position w:val="-1"/>
        </w:rPr>
        <w:t xml:space="preserve"> </w:t>
      </w:r>
      <w:proofErr w:type="spellStart"/>
      <w:r>
        <w:rPr>
          <w:spacing w:val="1"/>
          <w:position w:val="-1"/>
        </w:rPr>
        <w:t>o</w:t>
      </w:r>
      <w:r>
        <w:rPr>
          <w:position w:val="-1"/>
        </w:rPr>
        <w:t>leh</w:t>
      </w:r>
      <w:proofErr w:type="spellEnd"/>
      <w:r>
        <w:rPr>
          <w:spacing w:val="-2"/>
          <w:position w:val="-1"/>
        </w:rPr>
        <w:t xml:space="preserve"> </w:t>
      </w:r>
      <w:r>
        <w:rPr>
          <w:position w:val="-1"/>
        </w:rPr>
        <w:t>PM/S</w:t>
      </w:r>
      <w:r>
        <w:rPr>
          <w:spacing w:val="1"/>
          <w:position w:val="-1"/>
        </w:rPr>
        <w:t>up</w:t>
      </w:r>
      <w:r>
        <w:rPr>
          <w:position w:val="-1"/>
        </w:rPr>
        <w:t>e</w:t>
      </w:r>
      <w:r>
        <w:rPr>
          <w:spacing w:val="1"/>
          <w:position w:val="-1"/>
        </w:rPr>
        <w:t>rv</w:t>
      </w:r>
      <w:r>
        <w:rPr>
          <w:position w:val="-1"/>
        </w:rPr>
        <w:t>i</w:t>
      </w:r>
      <w:r>
        <w:rPr>
          <w:spacing w:val="-1"/>
          <w:position w:val="-1"/>
        </w:rPr>
        <w:t>s</w:t>
      </w:r>
      <w:r>
        <w:rPr>
          <w:spacing w:val="1"/>
          <w:position w:val="-1"/>
        </w:rPr>
        <w:t>o</w:t>
      </w:r>
      <w:r>
        <w:rPr>
          <w:position w:val="-1"/>
        </w:rPr>
        <w:t>r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72"/>
        <w:gridCol w:w="5532"/>
      </w:tblGrid>
      <w:tr w:rsidR="00E0411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02"/>
            </w:pPr>
            <w:proofErr w:type="spellStart"/>
            <w:r>
              <w:t>Ta</w:t>
            </w:r>
            <w:r>
              <w:rPr>
                <w:spacing w:val="2"/>
              </w:rPr>
              <w:t>n</w:t>
            </w:r>
            <w:r>
              <w:rPr>
                <w:spacing w:val="1"/>
              </w:rPr>
              <w:t>gg</w:t>
            </w:r>
            <w:r>
              <w:t>al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02"/>
            </w:pPr>
            <w:r>
              <w:rPr>
                <w:spacing w:val="1"/>
              </w:rPr>
              <w:t>29-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5-2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E0411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02"/>
            </w:pPr>
            <w:r>
              <w:t>Status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</w:t>
            </w:r>
            <w:r>
              <w:rPr>
                <w:spacing w:val="2"/>
              </w:rPr>
              <w:t>k</w:t>
            </w:r>
            <w:r>
              <w:rPr>
                <w:spacing w:val="1"/>
              </w:rPr>
              <w:t>h</w:t>
            </w:r>
            <w:r>
              <w:t>ir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17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02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omp</w:t>
            </w:r>
            <w:r>
              <w:t>leted</w:t>
            </w:r>
          </w:p>
        </w:tc>
      </w:tr>
      <w:tr w:rsidR="00E0411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02"/>
            </w:pPr>
            <w:proofErr w:type="spellStart"/>
            <w:r>
              <w:t>Peri</w:t>
            </w:r>
            <w:r>
              <w:rPr>
                <w:spacing w:val="1"/>
              </w:rPr>
              <w:t>od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k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r</w:t>
            </w:r>
            <w:r>
              <w:t>jaan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A02388" w:rsidP="00A02388">
            <w:pPr>
              <w:spacing w:line="220" w:lineRule="exact"/>
              <w:ind w:left="102"/>
            </w:pPr>
            <w:r>
              <w:rPr>
                <w:spacing w:val="1"/>
              </w:rPr>
              <w:t xml:space="preserve">5 </w:t>
            </w:r>
            <w:r w:rsidR="006949DC">
              <w:t>M</w:t>
            </w:r>
            <w:r w:rsidR="006949DC">
              <w:rPr>
                <w:spacing w:val="1"/>
              </w:rPr>
              <w:t>e</w:t>
            </w:r>
            <w:r w:rsidR="006949DC">
              <w:t>i</w:t>
            </w:r>
            <w:r w:rsidR="006949DC">
              <w:rPr>
                <w:spacing w:val="-3"/>
              </w:rPr>
              <w:t xml:space="preserve"> </w:t>
            </w:r>
            <w:r w:rsidR="006949DC">
              <w:rPr>
                <w:spacing w:val="1"/>
              </w:rPr>
              <w:t>2</w:t>
            </w:r>
            <w:r w:rsidR="006949DC">
              <w:rPr>
                <w:spacing w:val="-1"/>
              </w:rPr>
              <w:t>0</w:t>
            </w:r>
            <w:r w:rsidR="006949DC">
              <w:rPr>
                <w:spacing w:val="1"/>
              </w:rPr>
              <w:t>2</w:t>
            </w:r>
            <w:r w:rsidR="006949DC">
              <w:t>1</w:t>
            </w:r>
            <w:r w:rsidR="006949DC">
              <w:rPr>
                <w:spacing w:val="-3"/>
              </w:rPr>
              <w:t xml:space="preserve"> </w:t>
            </w:r>
            <w:r w:rsidR="006949DC">
              <w:t>–</w:t>
            </w:r>
            <w:r w:rsidR="006949DC">
              <w:rPr>
                <w:spacing w:val="-1"/>
              </w:rPr>
              <w:t xml:space="preserve"> </w:t>
            </w:r>
            <w:r>
              <w:rPr>
                <w:spacing w:val="1"/>
              </w:rPr>
              <w:t>12</w:t>
            </w:r>
            <w:r w:rsidR="006949DC">
              <w:rPr>
                <w:spacing w:val="-3"/>
              </w:rPr>
              <w:t xml:space="preserve"> </w:t>
            </w:r>
            <w:r w:rsidR="006949DC">
              <w:t>Mei</w:t>
            </w:r>
            <w:r w:rsidR="006949DC">
              <w:rPr>
                <w:spacing w:val="-3"/>
              </w:rPr>
              <w:t xml:space="preserve"> </w:t>
            </w:r>
            <w:r w:rsidR="006949DC">
              <w:rPr>
                <w:spacing w:val="2"/>
              </w:rPr>
              <w:t>2</w:t>
            </w:r>
            <w:r w:rsidR="006949DC">
              <w:rPr>
                <w:spacing w:val="1"/>
              </w:rPr>
              <w:t>0</w:t>
            </w:r>
            <w:r w:rsidR="006949DC">
              <w:rPr>
                <w:spacing w:val="-1"/>
              </w:rPr>
              <w:t>2</w:t>
            </w:r>
            <w:r w:rsidR="006949DC">
              <w:t>1</w:t>
            </w:r>
          </w:p>
        </w:tc>
      </w:tr>
      <w:tr w:rsidR="00E0411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02"/>
            </w:pPr>
            <w:r>
              <w:t>Ac</w:t>
            </w:r>
            <w:r>
              <w:rPr>
                <w:spacing w:val="1"/>
              </w:rPr>
              <w:t>h</w:t>
            </w:r>
            <w:r>
              <w:t>ie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6949DC">
            <w:pPr>
              <w:spacing w:line="220" w:lineRule="exact"/>
              <w:ind w:left="116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0411D" w:rsidRDefault="00A02388">
            <w:pPr>
              <w:spacing w:line="220" w:lineRule="exact"/>
              <w:ind w:left="102"/>
            </w:pPr>
            <w:r>
              <w:rPr>
                <w:spacing w:val="-1"/>
              </w:rPr>
              <w:t>-</w:t>
            </w:r>
          </w:p>
        </w:tc>
      </w:tr>
    </w:tbl>
    <w:p w:rsidR="006071A8" w:rsidRPr="006071A8" w:rsidRDefault="006071A8" w:rsidP="006071A8"/>
    <w:p w:rsidR="00A02388" w:rsidRDefault="00A02388">
      <w:r>
        <w:br w:type="page"/>
      </w:r>
    </w:p>
    <w:p w:rsidR="00A02388" w:rsidRDefault="00A02388" w:rsidP="00A02388">
      <w:pPr>
        <w:spacing w:before="69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821690</wp:posOffset>
                </wp:positionH>
                <wp:positionV relativeFrom="page">
                  <wp:posOffset>458470</wp:posOffset>
                </wp:positionV>
                <wp:extent cx="5582920" cy="668020"/>
                <wp:effectExtent l="2540" t="1270" r="5715" b="698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920" cy="668020"/>
                          <a:chOff x="1294" y="722"/>
                          <a:chExt cx="8792" cy="1052"/>
                        </a:xfrm>
                      </wpg:grpSpPr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9" y="738"/>
                            <a:ext cx="1130" cy="1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1305" y="733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4136" y="733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7677" y="733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1"/>
                        <wps:cNvSpPr>
                          <a:spLocks/>
                        </wps:cNvSpPr>
                        <wps:spPr bwMode="auto">
                          <a:xfrm>
                            <a:off x="130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2"/>
                        <wps:cNvSpPr>
                          <a:spLocks/>
                        </wps:cNvSpPr>
                        <wps:spPr bwMode="auto">
                          <a:xfrm>
                            <a:off x="1305" y="1764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3"/>
                        <wps:cNvSpPr>
                          <a:spLocks/>
                        </wps:cNvSpPr>
                        <wps:spPr bwMode="auto">
                          <a:xfrm>
                            <a:off x="4131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4"/>
                        <wps:cNvSpPr>
                          <a:spLocks/>
                        </wps:cNvSpPr>
                        <wps:spPr bwMode="auto">
                          <a:xfrm>
                            <a:off x="4136" y="1764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5"/>
                        <wps:cNvSpPr>
                          <a:spLocks/>
                        </wps:cNvSpPr>
                        <wps:spPr bwMode="auto">
                          <a:xfrm>
                            <a:off x="7673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6"/>
                        <wps:cNvSpPr>
                          <a:spLocks/>
                        </wps:cNvSpPr>
                        <wps:spPr bwMode="auto">
                          <a:xfrm>
                            <a:off x="7677" y="1764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7"/>
                        <wps:cNvSpPr>
                          <a:spLocks/>
                        </wps:cNvSpPr>
                        <wps:spPr bwMode="auto">
                          <a:xfrm>
                            <a:off x="1008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C29E3" id="Group 5" o:spid="_x0000_s1026" style="position:absolute;margin-left:64.7pt;margin-top:36.1pt;width:439.6pt;height:52.6pt;z-index:-251655168;mso-position-horizontal-relative:page;mso-position-vertical-relative:page" coordorigin="1294,722" coordsize="8792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">
                <v:shape id="Picture 17" o:spid="_x0000_s1027" type="#_x0000_t75" style="position:absolute;left:8309;top:738;width:113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">
                  <v:imagedata r:id="rId12" o:title=""/>
                </v:shape>
                <v:shape id="Freeform 18" o:spid="_x0000_s1028" style="position:absolute;left:1305;top:733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" path="m,l2822,e" filled="f" strokeweight=".58pt">
                  <v:path arrowok="t" o:connecttype="custom" o:connectlocs="0,0;2822,0" o:connectangles="0,0"/>
                </v:shape>
                <v:shape id="Freeform 19" o:spid="_x0000_s1029" style="position:absolute;left:4136;top:733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" path="m,l3532,e" filled="f" strokeweight=".58pt">
                  <v:path arrowok="t" o:connecttype="custom" o:connectlocs="0,0;3532,0" o:connectangles="0,0"/>
                </v:shape>
                <v:shape id="Freeform 20" o:spid="_x0000_s1030" style="position:absolute;left:7677;top:733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" path="m,l2398,e" filled="f" strokeweight=".58pt">
                  <v:path arrowok="t" o:connecttype="custom" o:connectlocs="0,0;2398,0" o:connectangles="0,0"/>
                </v:shape>
                <v:shape id="Freeform 21" o:spid="_x0000_s1031" style="position:absolute;left:130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" path="m,1040l,e" filled="f" strokeweight=".58pt">
                  <v:path arrowok="t" o:connecttype="custom" o:connectlocs="0,1768;0,728" o:connectangles="0,0"/>
                </v:shape>
                <v:shape id="Freeform 22" o:spid="_x0000_s1032" style="position:absolute;left:1305;top:1764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" path="m,l2822,e" filled="f" strokeweight=".20356mm">
                  <v:path arrowok="t" o:connecttype="custom" o:connectlocs="0,0;2822,0" o:connectangles="0,0"/>
                </v:shape>
                <v:shape id="Freeform 23" o:spid="_x0000_s1033" style="position:absolute;left:4131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" path="m,1040l,e" filled="f" strokeweight=".20356mm">
                  <v:path arrowok="t" o:connecttype="custom" o:connectlocs="0,1768;0,728" o:connectangles="0,0"/>
                </v:shape>
                <v:shape id="Freeform 24" o:spid="_x0000_s1034" style="position:absolute;left:4136;top:1764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" path="m,l3532,e" filled="f" strokeweight=".20356mm">
                  <v:path arrowok="t" o:connecttype="custom" o:connectlocs="0,0;3532,0" o:connectangles="0,0"/>
                </v:shape>
                <v:shape id="Freeform 25" o:spid="_x0000_s1035" style="position:absolute;left:7673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" path="m,1040l,e" filled="f" strokeweight=".58pt">
                  <v:path arrowok="t" o:connecttype="custom" o:connectlocs="0,1768;0,728" o:connectangles="0,0"/>
                </v:shape>
                <v:shape id="Freeform 26" o:spid="_x0000_s1036" style="position:absolute;left:7677;top:1764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" path="m,l2398,e" filled="f" strokeweight=".20356mm">
                  <v:path arrowok="t" o:connecttype="custom" o:connectlocs="0,0;2398,0" o:connectangles="0,0"/>
                </v:shape>
                <v:shape id="Freeform 27" o:spid="_x0000_s1037" style="position:absolute;left:1008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" path="m,1040l,e" filled="f" strokeweight=".20356mm">
                  <v:path arrowok="t" o:connecttype="custom" o:connectlocs="0,1768;0,728" o:connectangles="0,0"/>
                </v:shape>
                <w10:wrap anchorx="page" anchory="page"/>
              </v:group>
            </w:pict>
          </mc:Fallback>
        </mc:AlternateContent>
      </w:r>
      <w:r>
        <w:rPr>
          <w:position w:val="2"/>
        </w:rPr>
        <w:t>PT.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M</w:t>
      </w:r>
      <w:r>
        <w:rPr>
          <w:spacing w:val="1"/>
          <w:position w:val="2"/>
        </w:rPr>
        <w:t>e</w:t>
      </w:r>
      <w:r>
        <w:rPr>
          <w:position w:val="2"/>
        </w:rPr>
        <w:t>tr</w:t>
      </w:r>
      <w:r>
        <w:rPr>
          <w:spacing w:val="1"/>
          <w:position w:val="2"/>
        </w:rPr>
        <w:t>od</w:t>
      </w:r>
      <w:r>
        <w:rPr>
          <w:position w:val="2"/>
        </w:rPr>
        <w:t>ata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Electr</w:t>
      </w:r>
      <w:r>
        <w:rPr>
          <w:spacing w:val="1"/>
          <w:position w:val="2"/>
        </w:rPr>
        <w:t>on</w:t>
      </w:r>
      <w:r>
        <w:rPr>
          <w:position w:val="2"/>
        </w:rPr>
        <w:t>ics,</w:t>
      </w:r>
      <w:r>
        <w:rPr>
          <w:spacing w:val="-10"/>
          <w:position w:val="2"/>
        </w:rPr>
        <w:t xml:space="preserve"> </w:t>
      </w:r>
      <w:proofErr w:type="spellStart"/>
      <w:r>
        <w:rPr>
          <w:spacing w:val="-2"/>
          <w:position w:val="2"/>
        </w:rPr>
        <w:t>T</w:t>
      </w:r>
      <w:r>
        <w:rPr>
          <w:spacing w:val="-1"/>
          <w:position w:val="2"/>
        </w:rPr>
        <w:t>b</w:t>
      </w:r>
      <w:r>
        <w:rPr>
          <w:position w:val="2"/>
        </w:rPr>
        <w:t>k</w:t>
      </w:r>
      <w:proofErr w:type="spellEnd"/>
      <w:r>
        <w:rPr>
          <w:position w:val="2"/>
        </w:rPr>
        <w:t xml:space="preserve">                       </w:t>
      </w:r>
      <w:r>
        <w:rPr>
          <w:spacing w:val="5"/>
          <w:position w:val="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k Order</w:t>
      </w:r>
    </w:p>
    <w:p w:rsidR="00A02388" w:rsidRDefault="00A02388" w:rsidP="00A02388">
      <w:pPr>
        <w:spacing w:line="200" w:lineRule="exact"/>
      </w:pPr>
    </w:p>
    <w:p w:rsidR="00A02388" w:rsidRDefault="00A02388" w:rsidP="00A02388">
      <w:pPr>
        <w:spacing w:line="200" w:lineRule="exact"/>
      </w:pPr>
    </w:p>
    <w:p w:rsidR="00A02388" w:rsidRDefault="00A02388" w:rsidP="00A02388">
      <w:pPr>
        <w:spacing w:line="200" w:lineRule="exact"/>
      </w:pPr>
    </w:p>
    <w:p w:rsidR="00A02388" w:rsidRDefault="00A02388" w:rsidP="00A02388">
      <w:pPr>
        <w:spacing w:line="200" w:lineRule="exact"/>
      </w:pPr>
    </w:p>
    <w:p w:rsidR="00A02388" w:rsidRDefault="00A02388" w:rsidP="00A02388">
      <w:pPr>
        <w:spacing w:before="4" w:line="220" w:lineRule="exact"/>
        <w:rPr>
          <w:sz w:val="22"/>
          <w:szCs w:val="22"/>
        </w:rPr>
      </w:pPr>
    </w:p>
    <w:p w:rsidR="00A02388" w:rsidRDefault="00A02388" w:rsidP="00A02388">
      <w:pPr>
        <w:spacing w:before="33"/>
        <w:ind w:left="243"/>
      </w:pPr>
      <w:r>
        <w:rPr>
          <w:spacing w:val="-1"/>
        </w:rPr>
        <w:t>W</w:t>
      </w:r>
      <w:r>
        <w:rPr>
          <w:spacing w:val="1"/>
        </w:rPr>
        <w:t>or</w:t>
      </w:r>
      <w:r>
        <w:t>k</w:t>
      </w:r>
      <w:r>
        <w:rPr>
          <w:spacing w:val="-4"/>
        </w:rPr>
        <w:t xml:space="preserve"> </w:t>
      </w:r>
      <w:r>
        <w:rPr>
          <w:spacing w:val="1"/>
        </w:rPr>
        <w:t>ord</w:t>
      </w:r>
      <w:r>
        <w:rPr>
          <w:spacing w:val="-2"/>
        </w:rPr>
        <w:t>e</w:t>
      </w:r>
      <w:r>
        <w:t>r Number</w:t>
      </w:r>
      <w:r>
        <w:tab/>
      </w:r>
      <w:r>
        <w:tab/>
        <w:t>: Development</w:t>
      </w:r>
      <w:r>
        <w:rPr>
          <w:spacing w:val="1"/>
        </w:rPr>
        <w:t>-</w:t>
      </w:r>
      <w:r w:rsidRPr="006071A8">
        <w:rPr>
          <w:spacing w:val="-1"/>
        </w:rPr>
        <w:t>WO-KP-21-21-117C</w:t>
      </w:r>
    </w:p>
    <w:p w:rsidR="00A02388" w:rsidRDefault="00A02388" w:rsidP="00A02388">
      <w:pPr>
        <w:spacing w:before="33"/>
        <w:ind w:left="243"/>
      </w:pPr>
      <w:proofErr w:type="spellStart"/>
      <w:r>
        <w:rPr>
          <w:spacing w:val="1"/>
        </w:rPr>
        <w:t>Id</w:t>
      </w:r>
      <w:r>
        <w:t>e</w:t>
      </w:r>
      <w:r>
        <w:rPr>
          <w:spacing w:val="1"/>
        </w:rPr>
        <w:t>n</w:t>
      </w:r>
      <w:r>
        <w:t>titas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</w:r>
      <w:r>
        <w:tab/>
        <w:t>: Developing Feature</w:t>
      </w:r>
    </w:p>
    <w:p w:rsidR="00A02388" w:rsidRDefault="00A02388" w:rsidP="00A02388">
      <w:pPr>
        <w:ind w:left="243"/>
      </w:pPr>
      <w:proofErr w:type="spellStart"/>
      <w:r>
        <w:rPr>
          <w:spacing w:val="-1"/>
        </w:rPr>
        <w:t>J</w:t>
      </w:r>
      <w:r>
        <w:rPr>
          <w:spacing w:val="1"/>
        </w:rPr>
        <w:t>udu</w:t>
      </w:r>
      <w:r>
        <w:t>l</w:t>
      </w:r>
      <w:proofErr w:type="spellEnd"/>
      <w:r>
        <w:rPr>
          <w:spacing w:val="-4"/>
        </w:rPr>
        <w:t xml:space="preserve"> </w:t>
      </w:r>
      <w:proofErr w:type="spellStart"/>
      <w:r>
        <w:t>P</w:t>
      </w:r>
      <w:r>
        <w:rPr>
          <w:spacing w:val="1"/>
        </w:rPr>
        <w:t>roy</w:t>
      </w:r>
      <w:r>
        <w:t>ek</w:t>
      </w:r>
      <w:proofErr w:type="spellEnd"/>
      <w:r>
        <w:tab/>
      </w:r>
      <w:r>
        <w:tab/>
      </w:r>
      <w:r>
        <w:tab/>
        <w:t xml:space="preserve">: </w:t>
      </w:r>
      <w:r w:rsidRPr="00A02388">
        <w:rPr>
          <w:spacing w:val="-1"/>
        </w:rPr>
        <w:t>Custom Form &amp; Print Out Debit Note</w:t>
      </w:r>
    </w:p>
    <w:p w:rsidR="00A02388" w:rsidRDefault="00A02388" w:rsidP="00A02388">
      <w:pPr>
        <w:ind w:left="243" w:right="169"/>
      </w:pPr>
      <w:r>
        <w:t>Pr</w:t>
      </w:r>
      <w:r>
        <w:rPr>
          <w:spacing w:val="2"/>
        </w:rPr>
        <w:t>o</w:t>
      </w:r>
      <w:r>
        <w:t>ject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er</w:t>
      </w:r>
      <w:r>
        <w:tab/>
      </w:r>
      <w:r>
        <w:tab/>
        <w:t xml:space="preserve">: Jessica Hakim </w:t>
      </w:r>
    </w:p>
    <w:p w:rsidR="00A02388" w:rsidRPr="00F92F6F" w:rsidRDefault="00A02388" w:rsidP="00A02388">
      <w:pPr>
        <w:ind w:left="243" w:right="169"/>
        <w:rPr>
          <w:spacing w:val="4"/>
        </w:rPr>
      </w:pPr>
      <w:r>
        <w:t>S</w:t>
      </w:r>
      <w:r>
        <w:rPr>
          <w:spacing w:val="1"/>
        </w:rPr>
        <w:t>up</w:t>
      </w:r>
      <w:r>
        <w:t>e</w:t>
      </w:r>
      <w:r>
        <w:rPr>
          <w:spacing w:val="1"/>
        </w:rPr>
        <w:t>rv</w:t>
      </w:r>
      <w: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  <w:r>
        <w:tab/>
      </w:r>
      <w:r>
        <w:tab/>
      </w:r>
      <w:r>
        <w:tab/>
        <w:t xml:space="preserve">: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Orlando </w:t>
      </w:r>
      <w:proofErr w:type="spellStart"/>
      <w:r>
        <w:t>Siahaan</w:t>
      </w:r>
      <w:proofErr w:type="spellEnd"/>
      <w:r>
        <w:t xml:space="preserve"> </w:t>
      </w:r>
    </w:p>
    <w:p w:rsidR="00A02388" w:rsidRDefault="00A02388" w:rsidP="00A02388">
      <w:pPr>
        <w:ind w:left="243" w:right="1162"/>
      </w:pPr>
      <w:proofErr w:type="spellStart"/>
      <w:r>
        <w:rPr>
          <w:spacing w:val="-1"/>
        </w:rPr>
        <w:t>J</w:t>
      </w:r>
      <w:r>
        <w:t>e</w:t>
      </w:r>
      <w:r>
        <w:rPr>
          <w:spacing w:val="1"/>
        </w:rPr>
        <w:t>n</w:t>
      </w:r>
      <w:r>
        <w:t>is</w:t>
      </w:r>
      <w:proofErr w:type="spellEnd"/>
      <w:r>
        <w:rPr>
          <w:spacing w:val="-5"/>
        </w:rPr>
        <w:t xml:space="preserve"> </w:t>
      </w:r>
      <w:proofErr w:type="spellStart"/>
      <w:r>
        <w:t>Pe</w:t>
      </w:r>
      <w:r>
        <w:rPr>
          <w:spacing w:val="1"/>
        </w:rPr>
        <w:t>k</w:t>
      </w:r>
      <w:r>
        <w:t>e</w:t>
      </w:r>
      <w:r>
        <w:rPr>
          <w:spacing w:val="2"/>
        </w:rPr>
        <w:t>r</w:t>
      </w:r>
      <w:r>
        <w:t>jaan</w:t>
      </w:r>
      <w:proofErr w:type="spellEnd"/>
      <w:r>
        <w:tab/>
      </w:r>
      <w:r>
        <w:tab/>
        <w:t>: Technical Consultant</w:t>
      </w:r>
    </w:p>
    <w:p w:rsidR="00A02388" w:rsidRDefault="00A02388" w:rsidP="00A02388">
      <w:pPr>
        <w:ind w:left="243"/>
      </w:pPr>
      <w:proofErr w:type="spellStart"/>
      <w:r>
        <w:t>Ta</w:t>
      </w:r>
      <w:r>
        <w:rPr>
          <w:spacing w:val="2"/>
        </w:rPr>
        <w:t>n</w:t>
      </w:r>
      <w:r>
        <w:rPr>
          <w:spacing w:val="1"/>
        </w:rPr>
        <w:t>gg</w:t>
      </w:r>
      <w:r>
        <w:t>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</w:t>
      </w:r>
      <w:r>
        <w:t>O</w:t>
      </w:r>
      <w:r>
        <w:tab/>
      </w:r>
      <w:r>
        <w:tab/>
      </w:r>
      <w:r>
        <w:tab/>
        <w:t xml:space="preserve">: </w:t>
      </w:r>
      <w:r>
        <w:rPr>
          <w:spacing w:val="1"/>
        </w:rPr>
        <w:t xml:space="preserve">20 </w:t>
      </w:r>
      <w:r>
        <w:t xml:space="preserve">Mei </w:t>
      </w:r>
      <w:r>
        <w:rPr>
          <w:spacing w:val="-1"/>
        </w:rPr>
        <w:t>2</w:t>
      </w:r>
      <w:r>
        <w:rPr>
          <w:spacing w:val="1"/>
        </w:rPr>
        <w:t>02</w:t>
      </w:r>
      <w:r>
        <w:rPr>
          <w:spacing w:val="2"/>
        </w:rPr>
        <w:t>1</w:t>
      </w:r>
      <w:r>
        <w:rPr>
          <w:spacing w:val="-12"/>
        </w:rPr>
        <w:t xml:space="preserve"> </w:t>
      </w:r>
      <w:proofErr w:type="spellStart"/>
      <w:r>
        <w:t>P</w:t>
      </w:r>
      <w:r>
        <w:rPr>
          <w:spacing w:val="1"/>
        </w:rPr>
        <w:t>ukul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spacing w:val="1"/>
        </w:rPr>
        <w:t>7</w:t>
      </w:r>
      <w:r>
        <w:t>:</w:t>
      </w:r>
      <w:r>
        <w:rPr>
          <w:spacing w:val="1"/>
        </w:rPr>
        <w:t>0</w:t>
      </w:r>
      <w:r>
        <w:t>0</w:t>
      </w:r>
    </w:p>
    <w:p w:rsidR="00A02388" w:rsidRDefault="00A02388" w:rsidP="00A02388">
      <w:pPr>
        <w:ind w:left="243"/>
      </w:pPr>
      <w:proofErr w:type="spellStart"/>
      <w:r>
        <w:t>Ta</w:t>
      </w:r>
      <w:r>
        <w:rPr>
          <w:spacing w:val="1"/>
        </w:rPr>
        <w:t>ngg</w:t>
      </w:r>
      <w:r>
        <w:t>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</w:t>
      </w:r>
      <w:r>
        <w:t>elesai</w:t>
      </w:r>
      <w:proofErr w:type="spellEnd"/>
      <w:r>
        <w:tab/>
      </w:r>
      <w:r>
        <w:tab/>
        <w:t>: 27 Mei 2021</w:t>
      </w:r>
    </w:p>
    <w:p w:rsidR="00A02388" w:rsidRDefault="00A02388" w:rsidP="00A02388">
      <w:pPr>
        <w:ind w:left="243"/>
      </w:pPr>
      <w:r>
        <w:t>Ta</w:t>
      </w:r>
      <w:r>
        <w:rPr>
          <w:spacing w:val="1"/>
        </w:rPr>
        <w:t>rg</w:t>
      </w:r>
      <w:r>
        <w:t>et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t xml:space="preserve">: </w:t>
      </w:r>
      <w:r>
        <w:rPr>
          <w:spacing w:val="1"/>
        </w:rPr>
        <w:t>27 Mei 2021</w:t>
      </w:r>
    </w:p>
    <w:p w:rsidR="00A02388" w:rsidRDefault="00A02388" w:rsidP="00A02388">
      <w:pPr>
        <w:ind w:left="243"/>
      </w:pPr>
      <w:proofErr w:type="spellStart"/>
      <w:r>
        <w:t>Ke</w:t>
      </w:r>
      <w:r>
        <w:rPr>
          <w:spacing w:val="2"/>
        </w:rPr>
        <w:t>n</w:t>
      </w:r>
      <w:r>
        <w:rPr>
          <w:spacing w:val="1"/>
        </w:rPr>
        <w:t>y</w:t>
      </w:r>
      <w:r>
        <w:t>ataa</w:t>
      </w:r>
      <w:r>
        <w:rPr>
          <w:spacing w:val="1"/>
        </w:rPr>
        <w:t>n</w:t>
      </w:r>
      <w:proofErr w:type="spellEnd"/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>
        <w:t>:</w:t>
      </w:r>
      <w:r>
        <w:rPr>
          <w:spacing w:val="-8"/>
        </w:rPr>
        <w:t xml:space="preserve"> </w:t>
      </w:r>
      <w:r>
        <w:rPr>
          <w:spacing w:val="1"/>
        </w:rPr>
        <w:t>24</w:t>
      </w:r>
      <w:r>
        <w:rPr>
          <w:spacing w:val="-3"/>
        </w:rPr>
        <w:t xml:space="preserve"> </w:t>
      </w:r>
      <w:r>
        <w:t>M</w:t>
      </w:r>
      <w:r>
        <w:rPr>
          <w:spacing w:val="1"/>
        </w:rPr>
        <w:t>e</w:t>
      </w:r>
      <w:r>
        <w:t>i</w:t>
      </w:r>
      <w:r>
        <w:rPr>
          <w:spacing w:val="-3"/>
        </w:rPr>
        <w:t xml:space="preserve"> </w:t>
      </w:r>
      <w:r>
        <w:rPr>
          <w:spacing w:val="1"/>
        </w:rPr>
        <w:t>20</w:t>
      </w:r>
      <w:r>
        <w:rPr>
          <w:spacing w:val="-1"/>
        </w:rPr>
        <w:t>2</w:t>
      </w:r>
      <w:r>
        <w:t>1</w:t>
      </w:r>
    </w:p>
    <w:p w:rsidR="00A02388" w:rsidRDefault="00A02388" w:rsidP="00A02388">
      <w:pPr>
        <w:ind w:left="243"/>
      </w:pPr>
      <w:proofErr w:type="spellStart"/>
      <w:r>
        <w:t>Ac</w:t>
      </w:r>
      <w:r>
        <w:rPr>
          <w:spacing w:val="1"/>
        </w:rPr>
        <w:t>u</w:t>
      </w:r>
      <w:r>
        <w:t>an</w:t>
      </w:r>
      <w:proofErr w:type="spellEnd"/>
      <w:r>
        <w:tab/>
      </w:r>
      <w:r>
        <w:tab/>
      </w:r>
      <w:r>
        <w:tab/>
        <w:t xml:space="preserve">: </w:t>
      </w:r>
      <w:r w:rsidR="006A37A5">
        <w:t xml:space="preserve">Print out </w:t>
      </w:r>
      <w:proofErr w:type="spellStart"/>
      <w:r w:rsidR="006A37A5">
        <w:t>telah</w:t>
      </w:r>
      <w:proofErr w:type="spellEnd"/>
      <w:r w:rsidR="006A37A5">
        <w:t xml:space="preserve"> </w:t>
      </w:r>
      <w:proofErr w:type="spellStart"/>
      <w:r w:rsidR="006A37A5">
        <w:t>tergenerate</w:t>
      </w:r>
      <w:proofErr w:type="spellEnd"/>
      <w:r w:rsidR="006A37A5">
        <w:t xml:space="preserve"> </w:t>
      </w:r>
      <w:proofErr w:type="spellStart"/>
      <w:r w:rsidR="006A37A5">
        <w:t>dengan</w:t>
      </w:r>
      <w:proofErr w:type="spellEnd"/>
      <w:r w:rsidR="006A37A5">
        <w:t xml:space="preserve"> </w:t>
      </w:r>
      <w:proofErr w:type="spellStart"/>
      <w:r w:rsidR="006A37A5">
        <w:t>baik</w:t>
      </w:r>
      <w:proofErr w:type="spellEnd"/>
    </w:p>
    <w:p w:rsidR="00A02388" w:rsidRDefault="00A02388" w:rsidP="00A02388">
      <w:pPr>
        <w:spacing w:line="220" w:lineRule="exact"/>
        <w:ind w:left="243"/>
      </w:pPr>
      <w:r>
        <w:t>Deli</w:t>
      </w:r>
      <w:r>
        <w:rPr>
          <w:spacing w:val="1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b</w:t>
      </w:r>
      <w:r>
        <w:t>les</w:t>
      </w:r>
      <w:r>
        <w:tab/>
      </w:r>
      <w:r>
        <w:tab/>
      </w:r>
      <w:r>
        <w:tab/>
        <w:t xml:space="preserve">: </w:t>
      </w:r>
      <w:proofErr w:type="spellStart"/>
      <w:r>
        <w:t>Netsuite</w:t>
      </w:r>
      <w:proofErr w:type="spellEnd"/>
      <w:r>
        <w:t xml:space="preserve"> Deployment</w:t>
      </w:r>
    </w:p>
    <w:p w:rsidR="00A02388" w:rsidRDefault="00A02388" w:rsidP="00A02388">
      <w:pPr>
        <w:spacing w:before="10" w:line="220" w:lineRule="exact"/>
        <w:rPr>
          <w:sz w:val="22"/>
          <w:szCs w:val="22"/>
        </w:rPr>
      </w:pPr>
    </w:p>
    <w:p w:rsidR="00A02388" w:rsidRDefault="00A02388" w:rsidP="00A02388">
      <w:pPr>
        <w:ind w:left="243"/>
      </w:pPr>
      <w:proofErr w:type="spellStart"/>
      <w:r>
        <w:rPr>
          <w:b/>
        </w:rPr>
        <w:t>Des</w:t>
      </w:r>
      <w:r>
        <w:rPr>
          <w:b/>
          <w:spacing w:val="1"/>
        </w:rPr>
        <w:t>k</w:t>
      </w:r>
      <w:r>
        <w:rPr>
          <w:b/>
        </w:rPr>
        <w:t>rip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P</w:t>
      </w:r>
      <w:r>
        <w:rPr>
          <w:b/>
        </w:rPr>
        <w:t>e</w:t>
      </w:r>
      <w:r>
        <w:rPr>
          <w:b/>
          <w:spacing w:val="2"/>
        </w:rPr>
        <w:t>k</w:t>
      </w:r>
      <w:r>
        <w:rPr>
          <w:b/>
        </w:rPr>
        <w:t>er</w:t>
      </w:r>
      <w:r>
        <w:rPr>
          <w:b/>
          <w:spacing w:val="1"/>
        </w:rPr>
        <w:t>jaa</w:t>
      </w:r>
      <w:r>
        <w:rPr>
          <w:b/>
        </w:rPr>
        <w:t>n</w:t>
      </w:r>
      <w:proofErr w:type="spellEnd"/>
    </w:p>
    <w:p w:rsidR="00A02388" w:rsidRPr="00F92F6F" w:rsidRDefault="00A02388" w:rsidP="00A02388">
      <w:pPr>
        <w:ind w:left="243"/>
        <w:jc w:val="both"/>
      </w:pPr>
      <w:proofErr w:type="spellStart"/>
      <w:r w:rsidRPr="00F92F6F"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6A37A5">
        <w:t>mendesign</w:t>
      </w:r>
      <w:proofErr w:type="spellEnd"/>
      <w:r w:rsidR="006A37A5">
        <w:t xml:space="preserve"> </w:t>
      </w:r>
      <w:proofErr w:type="spellStart"/>
      <w:r w:rsidR="006A37A5">
        <w:t>dan</w:t>
      </w:r>
      <w:proofErr w:type="spellEnd"/>
      <w:r w:rsidR="006A37A5">
        <w:t xml:space="preserve"> </w:t>
      </w:r>
      <w:r>
        <w:t xml:space="preserve">developing </w:t>
      </w:r>
      <w:r w:rsidR="006A37A5">
        <w:t xml:space="preserve">custom form </w:t>
      </w:r>
      <w:proofErr w:type="spellStart"/>
      <w:r w:rsidR="006A37A5">
        <w:t>dan</w:t>
      </w:r>
      <w:proofErr w:type="spellEnd"/>
      <w:r w:rsidR="006A37A5">
        <w:t xml:space="preserve"> custom printout </w:t>
      </w:r>
      <w:proofErr w:type="spellStart"/>
      <w:r w:rsidR="006A37A5">
        <w:t>fitur</w:t>
      </w:r>
      <w:proofErr w:type="spellEnd"/>
      <w:r w:rsidR="006A37A5">
        <w:t xml:space="preserve"> debit note </w:t>
      </w:r>
      <w:proofErr w:type="spellStart"/>
      <w:r>
        <w:t>milik</w:t>
      </w:r>
      <w:proofErr w:type="spellEnd"/>
      <w:r>
        <w:t xml:space="preserve"> PT. T</w:t>
      </w:r>
      <w:r w:rsidRPr="00F92F6F">
        <w:t xml:space="preserve">ri </w:t>
      </w:r>
      <w:proofErr w:type="spellStart"/>
      <w:r>
        <w:t>A</w:t>
      </w:r>
      <w:r w:rsidRPr="00F92F6F">
        <w:t>di</w:t>
      </w:r>
      <w:proofErr w:type="spellEnd"/>
      <w:r w:rsidRPr="00F92F6F">
        <w:t xml:space="preserve"> </w:t>
      </w:r>
      <w:proofErr w:type="spellStart"/>
      <w:r>
        <w:t>B</w:t>
      </w:r>
      <w:r w:rsidRPr="00F92F6F">
        <w:t>ersama</w:t>
      </w:r>
      <w:proofErr w:type="spellEnd"/>
      <w:r w:rsidRPr="00F92F6F">
        <w:t xml:space="preserve"> (</w:t>
      </w:r>
      <w:proofErr w:type="spellStart"/>
      <w:r w:rsidRPr="00F92F6F">
        <w:t>anteraja</w:t>
      </w:r>
      <w:proofErr w:type="spellEnd"/>
      <w:r w:rsidRPr="00F92F6F">
        <w:t>)</w:t>
      </w:r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developing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6A37A5">
        <w:t xml:space="preserve">html </w:t>
      </w:r>
      <w:proofErr w:type="spellStart"/>
      <w:r w:rsidR="006A37A5">
        <w:t>ddan</w:t>
      </w:r>
      <w:proofErr w:type="spellEnd"/>
      <w:r w:rsidR="006A37A5">
        <w:t xml:space="preserve"> </w:t>
      </w:r>
      <w:proofErr w:type="spellStart"/>
      <w:r w:rsidR="006A37A5">
        <w:t>freemarker</w:t>
      </w:r>
      <w:proofErr w:type="spellEnd"/>
      <w:r w:rsidR="006A37A5">
        <w:t xml:space="preserve"> yang di </w:t>
      </w:r>
      <w:proofErr w:type="spellStart"/>
      <w:r>
        <w:t>eploy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tools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Netsuite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deployment,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tester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bug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bug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deployment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issue </w:t>
      </w:r>
      <w:proofErr w:type="spellStart"/>
      <w:r>
        <w:t>lagi</w:t>
      </w:r>
      <w:proofErr w:type="spellEnd"/>
      <w:r>
        <w:t xml:space="preserve">, proses development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A02388" w:rsidRDefault="00A02388" w:rsidP="00A02388">
      <w:pPr>
        <w:spacing w:line="200" w:lineRule="exact"/>
      </w:pPr>
    </w:p>
    <w:p w:rsidR="00A02388" w:rsidRDefault="00A02388" w:rsidP="00A02388">
      <w:pPr>
        <w:spacing w:line="200" w:lineRule="exact"/>
      </w:pPr>
    </w:p>
    <w:p w:rsidR="00A02388" w:rsidRDefault="00A02388" w:rsidP="00A02388">
      <w:pPr>
        <w:spacing w:before="3" w:line="200" w:lineRule="exact"/>
      </w:pPr>
    </w:p>
    <w:p w:rsidR="00A02388" w:rsidRDefault="00A02388" w:rsidP="00A02388">
      <w:pPr>
        <w:ind w:left="243"/>
      </w:pPr>
      <w:proofErr w:type="spellStart"/>
      <w:r>
        <w:rPr>
          <w:b/>
        </w:rPr>
        <w:t>Per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uju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Development</w:t>
      </w:r>
      <w:r>
        <w:rPr>
          <w:b/>
          <w:spacing w:val="1"/>
        </w:rPr>
        <w:t>-</w:t>
      </w:r>
      <w:r>
        <w:rPr>
          <w:b/>
        </w:rPr>
        <w:t>W</w:t>
      </w:r>
      <w:r>
        <w:rPr>
          <w:b/>
          <w:spacing w:val="1"/>
        </w:rPr>
        <w:t>O-KP-</w:t>
      </w:r>
      <w:r>
        <w:rPr>
          <w:b/>
        </w:rPr>
        <w:t>21-21</w:t>
      </w:r>
      <w:r>
        <w:rPr>
          <w:b/>
          <w:spacing w:val="1"/>
        </w:rPr>
        <w:t>-</w:t>
      </w:r>
      <w:r>
        <w:rPr>
          <w:b/>
        </w:rPr>
        <w:t>117C</w:t>
      </w:r>
    </w:p>
    <w:p w:rsidR="00A02388" w:rsidRDefault="00A02388" w:rsidP="00A02388">
      <w:pPr>
        <w:spacing w:before="8" w:line="220" w:lineRule="exact"/>
        <w:rPr>
          <w:sz w:val="22"/>
          <w:szCs w:val="22"/>
        </w:rPr>
      </w:pPr>
    </w:p>
    <w:p w:rsidR="00A02388" w:rsidRDefault="00A02388" w:rsidP="00A02388">
      <w:pPr>
        <w:ind w:left="243"/>
      </w:pPr>
      <w:r>
        <w:rPr>
          <w:spacing w:val="-1"/>
        </w:rPr>
        <w:t>J</w:t>
      </w:r>
      <w:r>
        <w:t>a</w:t>
      </w:r>
      <w:r>
        <w:rPr>
          <w:spacing w:val="1"/>
        </w:rPr>
        <w:t>k</w:t>
      </w:r>
      <w:r>
        <w:t>a</w:t>
      </w:r>
      <w:r>
        <w:rPr>
          <w:spacing w:val="1"/>
        </w:rPr>
        <w:t>r</w:t>
      </w:r>
      <w:r>
        <w:t>ta,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9 Mei</w:t>
      </w:r>
      <w:r>
        <w:rPr>
          <w:spacing w:val="-3"/>
        </w:rP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t>1</w:t>
      </w:r>
    </w:p>
    <w:p w:rsidR="00A02388" w:rsidRDefault="00A02388" w:rsidP="00A02388">
      <w:pPr>
        <w:ind w:left="24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A02388" w:rsidTr="002579BA">
        <w:tc>
          <w:tcPr>
            <w:tcW w:w="4545" w:type="dxa"/>
          </w:tcPr>
          <w:p w:rsidR="00A02388" w:rsidRDefault="00A02388" w:rsidP="002579BA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4545" w:type="dxa"/>
          </w:tcPr>
          <w:p w:rsidR="00A02388" w:rsidRDefault="00A02388" w:rsidP="002579BA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</w:tr>
      <w:tr w:rsidR="00A02388" w:rsidTr="002579BA">
        <w:trPr>
          <w:trHeight w:val="1480"/>
        </w:trPr>
        <w:tc>
          <w:tcPr>
            <w:tcW w:w="4545" w:type="dxa"/>
          </w:tcPr>
          <w:p w:rsidR="00A02388" w:rsidRDefault="00A02388" w:rsidP="002579BA">
            <w:pPr>
              <w:spacing w:before="10" w:line="220" w:lineRule="exact"/>
              <w:rPr>
                <w:sz w:val="22"/>
                <w:szCs w:val="22"/>
              </w:rPr>
            </w:pPr>
          </w:p>
          <w:p w:rsidR="00A02388" w:rsidRDefault="00A02388" w:rsidP="002579BA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EEF768A" wp14:editId="23A36B98">
                  <wp:simplePos x="0" y="0"/>
                  <wp:positionH relativeFrom="column">
                    <wp:posOffset>1191781</wp:posOffset>
                  </wp:positionH>
                  <wp:positionV relativeFrom="paragraph">
                    <wp:posOffset>46355</wp:posOffset>
                  </wp:positionV>
                  <wp:extent cx="536563" cy="47767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a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63" cy="47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2388" w:rsidRDefault="00A02388" w:rsidP="002579BA">
            <w:pPr>
              <w:spacing w:before="10" w:line="220" w:lineRule="exact"/>
              <w:rPr>
                <w:sz w:val="22"/>
                <w:szCs w:val="22"/>
              </w:rPr>
            </w:pPr>
          </w:p>
        </w:tc>
        <w:tc>
          <w:tcPr>
            <w:tcW w:w="4545" w:type="dxa"/>
          </w:tcPr>
          <w:p w:rsidR="00A02388" w:rsidRDefault="00A02388" w:rsidP="002579BA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4F63696E" wp14:editId="33D0782E">
                  <wp:simplePos x="0" y="0"/>
                  <wp:positionH relativeFrom="column">
                    <wp:posOffset>980734</wp:posOffset>
                  </wp:positionH>
                  <wp:positionV relativeFrom="paragraph">
                    <wp:posOffset>75669</wp:posOffset>
                  </wp:positionV>
                  <wp:extent cx="767080" cy="65509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bang binta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67080" cy="6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2388" w:rsidTr="002579BA">
        <w:trPr>
          <w:trHeight w:val="369"/>
        </w:trPr>
        <w:tc>
          <w:tcPr>
            <w:tcW w:w="4545" w:type="dxa"/>
          </w:tcPr>
          <w:p w:rsidR="00A02388" w:rsidRDefault="00A02388" w:rsidP="002579BA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Yosepri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Disyandro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Berutu</w:t>
            </w:r>
            <w:proofErr w:type="spellEnd"/>
          </w:p>
          <w:p w:rsidR="00A02388" w:rsidRDefault="00A02388" w:rsidP="002579BA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11318066</w:t>
            </w:r>
          </w:p>
        </w:tc>
        <w:tc>
          <w:tcPr>
            <w:tcW w:w="4545" w:type="dxa"/>
          </w:tcPr>
          <w:p w:rsidR="00A02388" w:rsidRDefault="00A02388" w:rsidP="002579BA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Rizky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Bintang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Siahaan</w:t>
            </w:r>
            <w:proofErr w:type="spellEnd"/>
          </w:p>
          <w:p w:rsidR="00A02388" w:rsidRDefault="00A02388" w:rsidP="002579BA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</w:tr>
    </w:tbl>
    <w:p w:rsidR="00A02388" w:rsidRDefault="00A02388" w:rsidP="00A02388">
      <w:pPr>
        <w:spacing w:before="10" w:line="220" w:lineRule="exact"/>
        <w:rPr>
          <w:sz w:val="22"/>
          <w:szCs w:val="22"/>
        </w:rPr>
      </w:pPr>
    </w:p>
    <w:p w:rsidR="00A02388" w:rsidRDefault="00A02388" w:rsidP="00A02388">
      <w:pPr>
        <w:spacing w:line="220" w:lineRule="exact"/>
        <w:ind w:left="243"/>
      </w:pPr>
      <w:proofErr w:type="spellStart"/>
      <w:r>
        <w:rPr>
          <w:position w:val="-1"/>
        </w:rPr>
        <w:t>Dii</w:t>
      </w:r>
      <w:r>
        <w:rPr>
          <w:spacing w:val="-1"/>
          <w:position w:val="-1"/>
        </w:rPr>
        <w:t>s</w:t>
      </w:r>
      <w:r>
        <w:rPr>
          <w:position w:val="-1"/>
        </w:rPr>
        <w:t>i</w:t>
      </w:r>
      <w:proofErr w:type="spellEnd"/>
      <w:r>
        <w:rPr>
          <w:spacing w:val="-4"/>
          <w:position w:val="-1"/>
        </w:rPr>
        <w:t xml:space="preserve"> </w:t>
      </w:r>
      <w:proofErr w:type="spellStart"/>
      <w:r>
        <w:rPr>
          <w:spacing w:val="1"/>
          <w:position w:val="-1"/>
        </w:rPr>
        <w:t>o</w:t>
      </w:r>
      <w:r>
        <w:rPr>
          <w:position w:val="-1"/>
        </w:rPr>
        <w:t>leh</w:t>
      </w:r>
      <w:proofErr w:type="spellEnd"/>
      <w:r>
        <w:rPr>
          <w:spacing w:val="-2"/>
          <w:position w:val="-1"/>
        </w:rPr>
        <w:t xml:space="preserve"> </w:t>
      </w:r>
      <w:r>
        <w:rPr>
          <w:position w:val="-1"/>
        </w:rPr>
        <w:t>PM/S</w:t>
      </w:r>
      <w:r>
        <w:rPr>
          <w:spacing w:val="1"/>
          <w:position w:val="-1"/>
        </w:rPr>
        <w:t>up</w:t>
      </w:r>
      <w:r>
        <w:rPr>
          <w:position w:val="-1"/>
        </w:rPr>
        <w:t>e</w:t>
      </w:r>
      <w:r>
        <w:rPr>
          <w:spacing w:val="1"/>
          <w:position w:val="-1"/>
        </w:rPr>
        <w:t>rv</w:t>
      </w:r>
      <w:r>
        <w:rPr>
          <w:position w:val="-1"/>
        </w:rPr>
        <w:t>i</w:t>
      </w:r>
      <w:r>
        <w:rPr>
          <w:spacing w:val="-1"/>
          <w:position w:val="-1"/>
        </w:rPr>
        <w:t>s</w:t>
      </w:r>
      <w:r>
        <w:rPr>
          <w:spacing w:val="1"/>
          <w:position w:val="-1"/>
        </w:rPr>
        <w:t>o</w:t>
      </w:r>
      <w:r>
        <w:rPr>
          <w:position w:val="-1"/>
        </w:rPr>
        <w:t>r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72"/>
        <w:gridCol w:w="5532"/>
      </w:tblGrid>
      <w:tr w:rsidR="00A02388" w:rsidTr="002579BA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proofErr w:type="spellStart"/>
            <w:r>
              <w:t>Ta</w:t>
            </w:r>
            <w:r>
              <w:rPr>
                <w:spacing w:val="2"/>
              </w:rPr>
              <w:t>n</w:t>
            </w:r>
            <w:r>
              <w:rPr>
                <w:spacing w:val="1"/>
              </w:rPr>
              <w:t>gg</w:t>
            </w:r>
            <w:r>
              <w:t>al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r>
              <w:rPr>
                <w:spacing w:val="1"/>
              </w:rPr>
              <w:t>29-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5-2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A02388" w:rsidTr="002579BA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r>
              <w:t>Status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</w:t>
            </w:r>
            <w:r>
              <w:rPr>
                <w:spacing w:val="2"/>
              </w:rPr>
              <w:t>k</w:t>
            </w:r>
            <w:r>
              <w:rPr>
                <w:spacing w:val="1"/>
              </w:rPr>
              <w:t>h</w:t>
            </w:r>
            <w:r>
              <w:t>ir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17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omp</w:t>
            </w:r>
            <w:r>
              <w:t>leted</w:t>
            </w:r>
          </w:p>
        </w:tc>
      </w:tr>
      <w:tr w:rsidR="00A02388" w:rsidTr="002579BA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proofErr w:type="spellStart"/>
            <w:r>
              <w:t>Peri</w:t>
            </w:r>
            <w:r>
              <w:rPr>
                <w:spacing w:val="1"/>
              </w:rPr>
              <w:t>od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k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r</w:t>
            </w:r>
            <w:r>
              <w:t>jaan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6A37A5" w:rsidP="006A37A5">
            <w:pPr>
              <w:spacing w:line="220" w:lineRule="exact"/>
              <w:ind w:left="102"/>
            </w:pPr>
            <w:r>
              <w:rPr>
                <w:spacing w:val="1"/>
              </w:rPr>
              <w:t>20</w:t>
            </w:r>
            <w:r w:rsidR="00A02388">
              <w:rPr>
                <w:spacing w:val="1"/>
              </w:rPr>
              <w:t xml:space="preserve"> </w:t>
            </w:r>
            <w:r w:rsidR="00A02388">
              <w:t>M</w:t>
            </w:r>
            <w:r w:rsidR="00A02388">
              <w:rPr>
                <w:spacing w:val="1"/>
              </w:rPr>
              <w:t>e</w:t>
            </w:r>
            <w:r w:rsidR="00A02388">
              <w:t>i</w:t>
            </w:r>
            <w:r w:rsidR="00A02388">
              <w:rPr>
                <w:spacing w:val="-3"/>
              </w:rPr>
              <w:t xml:space="preserve"> </w:t>
            </w:r>
            <w:r w:rsidR="00A02388">
              <w:rPr>
                <w:spacing w:val="1"/>
              </w:rPr>
              <w:t>2</w:t>
            </w:r>
            <w:r w:rsidR="00A02388">
              <w:rPr>
                <w:spacing w:val="-1"/>
              </w:rPr>
              <w:t>0</w:t>
            </w:r>
            <w:r w:rsidR="00A02388">
              <w:rPr>
                <w:spacing w:val="1"/>
              </w:rPr>
              <w:t>2</w:t>
            </w:r>
            <w:r w:rsidR="00A02388">
              <w:t>1</w:t>
            </w:r>
            <w:r w:rsidR="00A02388">
              <w:rPr>
                <w:spacing w:val="-3"/>
              </w:rPr>
              <w:t xml:space="preserve"> </w:t>
            </w:r>
            <w:r w:rsidR="00A02388">
              <w:t>–</w:t>
            </w:r>
            <w:r w:rsidR="00A02388">
              <w:rPr>
                <w:spacing w:val="-1"/>
              </w:rPr>
              <w:t xml:space="preserve"> </w:t>
            </w:r>
            <w:r>
              <w:rPr>
                <w:spacing w:val="1"/>
              </w:rPr>
              <w:t xml:space="preserve">27 </w:t>
            </w:r>
            <w:r w:rsidR="00A02388">
              <w:t>Mei</w:t>
            </w:r>
            <w:r w:rsidR="00A02388">
              <w:rPr>
                <w:spacing w:val="-3"/>
              </w:rPr>
              <w:t xml:space="preserve"> </w:t>
            </w:r>
            <w:r w:rsidR="00A02388">
              <w:rPr>
                <w:spacing w:val="2"/>
              </w:rPr>
              <w:t>2</w:t>
            </w:r>
            <w:r w:rsidR="00A02388">
              <w:rPr>
                <w:spacing w:val="1"/>
              </w:rPr>
              <w:t>0</w:t>
            </w:r>
            <w:r w:rsidR="00A02388">
              <w:rPr>
                <w:spacing w:val="-1"/>
              </w:rPr>
              <w:t>2</w:t>
            </w:r>
            <w:r w:rsidR="00A02388">
              <w:t>1</w:t>
            </w:r>
          </w:p>
        </w:tc>
      </w:tr>
      <w:tr w:rsidR="00A02388" w:rsidTr="002579BA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r>
              <w:t>Ac</w:t>
            </w:r>
            <w:r>
              <w:rPr>
                <w:spacing w:val="1"/>
              </w:rPr>
              <w:t>h</w:t>
            </w:r>
            <w:r>
              <w:t>ie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16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388" w:rsidRDefault="00A02388" w:rsidP="002579BA">
            <w:pPr>
              <w:spacing w:line="220" w:lineRule="exact"/>
              <w:ind w:left="102"/>
            </w:pPr>
            <w:r>
              <w:rPr>
                <w:spacing w:val="-1"/>
              </w:rPr>
              <w:t>-</w:t>
            </w:r>
          </w:p>
        </w:tc>
      </w:tr>
    </w:tbl>
    <w:p w:rsidR="00A02388" w:rsidRPr="006071A8" w:rsidRDefault="00A02388" w:rsidP="00A02388"/>
    <w:p w:rsidR="00E0411D" w:rsidRDefault="00E0411D" w:rsidP="00A02388"/>
    <w:p w:rsidR="00A4542C" w:rsidRDefault="00A4542C" w:rsidP="00A02388"/>
    <w:p w:rsidR="00A4542C" w:rsidRDefault="00A4542C">
      <w:r>
        <w:br w:type="page"/>
      </w:r>
    </w:p>
    <w:p w:rsidR="00A4542C" w:rsidRDefault="00A4542C" w:rsidP="00A4542C">
      <w:pPr>
        <w:spacing w:before="69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E605061" wp14:editId="4FF8A80D">
                <wp:simplePos x="0" y="0"/>
                <wp:positionH relativeFrom="page">
                  <wp:posOffset>821690</wp:posOffset>
                </wp:positionH>
                <wp:positionV relativeFrom="page">
                  <wp:posOffset>458470</wp:posOffset>
                </wp:positionV>
                <wp:extent cx="5582920" cy="668020"/>
                <wp:effectExtent l="2540" t="1270" r="5715" b="698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920" cy="668020"/>
                          <a:chOff x="1294" y="722"/>
                          <a:chExt cx="8792" cy="1052"/>
                        </a:xfrm>
                      </wpg:grpSpPr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9" y="738"/>
                            <a:ext cx="1130" cy="1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1305" y="733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4136" y="733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7677" y="733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30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305" y="1764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4131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4136" y="1764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7673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7677" y="1764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08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E6E6C" id="Group 17" o:spid="_x0000_s1026" style="position:absolute;margin-left:64.7pt;margin-top:36.1pt;width:439.6pt;height:52.6pt;z-index:-251654144;mso-position-horizontal-relative:page;mso-position-vertical-relative:page" coordorigin="1294,722" coordsize="8792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">
                <v:shape id="Picture 17" o:spid="_x0000_s1027" type="#_x0000_t75" style="position:absolute;left:8309;top:738;width:113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">
                  <v:imagedata r:id="rId8" o:title=""/>
                </v:shape>
                <v:shape id="Freeform 18" o:spid="_x0000_s1028" style="position:absolute;left:1305;top:733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" path="m,l2822,e" filled="f" strokeweight=".58pt">
                  <v:path arrowok="t" o:connecttype="custom" o:connectlocs="0,0;2822,0" o:connectangles="0,0"/>
                </v:shape>
                <v:shape id="Freeform 19" o:spid="_x0000_s1029" style="position:absolute;left:4136;top:733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" path="m,l3532,e" filled="f" strokeweight=".58pt">
                  <v:path arrowok="t" o:connecttype="custom" o:connectlocs="0,0;3532,0" o:connectangles="0,0"/>
                </v:shape>
                <v:shape id="Freeform 20" o:spid="_x0000_s1030" style="position:absolute;left:7677;top:733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" path="m,l2398,e" filled="f" strokeweight=".58pt">
                  <v:path arrowok="t" o:connecttype="custom" o:connectlocs="0,0;2398,0" o:connectangles="0,0"/>
                </v:shape>
                <v:shape id="Freeform 21" o:spid="_x0000_s1031" style="position:absolute;left:130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" path="m,1040l,e" filled="f" strokeweight=".58pt">
                  <v:path arrowok="t" o:connecttype="custom" o:connectlocs="0,1768;0,728" o:connectangles="0,0"/>
                </v:shape>
                <v:shape id="Freeform 22" o:spid="_x0000_s1032" style="position:absolute;left:1305;top:1764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" path="m,l2822,e" filled="f" strokeweight=".20356mm">
                  <v:path arrowok="t" o:connecttype="custom" o:connectlocs="0,0;2822,0" o:connectangles="0,0"/>
                </v:shape>
                <v:shape id="Freeform 23" o:spid="_x0000_s1033" style="position:absolute;left:4131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" path="m,1040l,e" filled="f" strokeweight=".20356mm">
                  <v:path arrowok="t" o:connecttype="custom" o:connectlocs="0,1768;0,728" o:connectangles="0,0"/>
                </v:shape>
                <v:shape id="Freeform 24" o:spid="_x0000_s1034" style="position:absolute;left:4136;top:1764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" path="m,l3532,e" filled="f" strokeweight=".20356mm">
                  <v:path arrowok="t" o:connecttype="custom" o:connectlocs="0,0;3532,0" o:connectangles="0,0"/>
                </v:shape>
                <v:shape id="Freeform 25" o:spid="_x0000_s1035" style="position:absolute;left:7673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" path="m,1040l,e" filled="f" strokeweight=".58pt">
                  <v:path arrowok="t" o:connecttype="custom" o:connectlocs="0,1768;0,728" o:connectangles="0,0"/>
                </v:shape>
                <v:shape id="Freeform 26" o:spid="_x0000_s1036" style="position:absolute;left:7677;top:1764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" path="m,l2398,e" filled="f" strokeweight=".20356mm">
                  <v:path arrowok="t" o:connecttype="custom" o:connectlocs="0,0;2398,0" o:connectangles="0,0"/>
                </v:shape>
                <v:shape id="Freeform 27" o:spid="_x0000_s1037" style="position:absolute;left:1008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" path="m,1040l,e" filled="f" strokeweight=".20356mm">
                  <v:path arrowok="t" o:connecttype="custom" o:connectlocs="0,1768;0,728" o:connectangles="0,0"/>
                </v:shape>
                <w10:wrap anchorx="page" anchory="page"/>
              </v:group>
            </w:pict>
          </mc:Fallback>
        </mc:AlternateContent>
      </w:r>
      <w:r>
        <w:rPr>
          <w:position w:val="2"/>
        </w:rPr>
        <w:t>PT.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M</w:t>
      </w:r>
      <w:r>
        <w:rPr>
          <w:spacing w:val="1"/>
          <w:position w:val="2"/>
        </w:rPr>
        <w:t>e</w:t>
      </w:r>
      <w:r>
        <w:rPr>
          <w:position w:val="2"/>
        </w:rPr>
        <w:t>tr</w:t>
      </w:r>
      <w:r>
        <w:rPr>
          <w:spacing w:val="1"/>
          <w:position w:val="2"/>
        </w:rPr>
        <w:t>od</w:t>
      </w:r>
      <w:r>
        <w:rPr>
          <w:position w:val="2"/>
        </w:rPr>
        <w:t>ata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Electr</w:t>
      </w:r>
      <w:r>
        <w:rPr>
          <w:spacing w:val="1"/>
          <w:position w:val="2"/>
        </w:rPr>
        <w:t>on</w:t>
      </w:r>
      <w:r>
        <w:rPr>
          <w:position w:val="2"/>
        </w:rPr>
        <w:t>ics,</w:t>
      </w:r>
      <w:r>
        <w:rPr>
          <w:spacing w:val="-10"/>
          <w:position w:val="2"/>
        </w:rPr>
        <w:t xml:space="preserve"> </w:t>
      </w:r>
      <w:proofErr w:type="spellStart"/>
      <w:r>
        <w:rPr>
          <w:spacing w:val="-2"/>
          <w:position w:val="2"/>
        </w:rPr>
        <w:t>T</w:t>
      </w:r>
      <w:r>
        <w:rPr>
          <w:spacing w:val="-1"/>
          <w:position w:val="2"/>
        </w:rPr>
        <w:t>b</w:t>
      </w:r>
      <w:r>
        <w:rPr>
          <w:position w:val="2"/>
        </w:rPr>
        <w:t>k</w:t>
      </w:r>
      <w:proofErr w:type="spellEnd"/>
      <w:r>
        <w:rPr>
          <w:position w:val="2"/>
        </w:rPr>
        <w:t xml:space="preserve">                       </w:t>
      </w:r>
      <w:r>
        <w:rPr>
          <w:spacing w:val="5"/>
          <w:position w:val="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k Order</w:t>
      </w: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before="4" w:line="220" w:lineRule="exact"/>
        <w:rPr>
          <w:sz w:val="22"/>
          <w:szCs w:val="22"/>
        </w:rPr>
      </w:pPr>
    </w:p>
    <w:p w:rsidR="00A4542C" w:rsidRDefault="00A4542C" w:rsidP="00A4542C">
      <w:pPr>
        <w:spacing w:before="33"/>
        <w:ind w:left="243"/>
      </w:pPr>
      <w:r>
        <w:rPr>
          <w:spacing w:val="-1"/>
        </w:rPr>
        <w:t>W</w:t>
      </w:r>
      <w:r>
        <w:rPr>
          <w:spacing w:val="1"/>
        </w:rPr>
        <w:t>or</w:t>
      </w:r>
      <w:r>
        <w:t>k</w:t>
      </w:r>
      <w:r>
        <w:rPr>
          <w:spacing w:val="-4"/>
        </w:rPr>
        <w:t xml:space="preserve"> </w:t>
      </w:r>
      <w:r>
        <w:rPr>
          <w:spacing w:val="1"/>
        </w:rPr>
        <w:t>ord</w:t>
      </w:r>
      <w:r>
        <w:rPr>
          <w:spacing w:val="-2"/>
        </w:rPr>
        <w:t>e</w:t>
      </w:r>
      <w:r>
        <w:t>r Number</w:t>
      </w:r>
      <w:r>
        <w:tab/>
      </w:r>
      <w:r>
        <w:tab/>
        <w:t>: Development</w:t>
      </w:r>
      <w:r>
        <w:rPr>
          <w:spacing w:val="1"/>
        </w:rPr>
        <w:t>-</w:t>
      </w:r>
      <w:r w:rsidRPr="006071A8">
        <w:rPr>
          <w:spacing w:val="-1"/>
        </w:rPr>
        <w:t>WO-KP-21-21-117C</w:t>
      </w:r>
    </w:p>
    <w:p w:rsidR="00A4542C" w:rsidRDefault="00A4542C" w:rsidP="00A4542C">
      <w:pPr>
        <w:spacing w:before="33"/>
        <w:ind w:left="243"/>
      </w:pPr>
      <w:proofErr w:type="spellStart"/>
      <w:r>
        <w:rPr>
          <w:spacing w:val="1"/>
        </w:rPr>
        <w:t>Id</w:t>
      </w:r>
      <w:r>
        <w:t>e</w:t>
      </w:r>
      <w:r>
        <w:rPr>
          <w:spacing w:val="1"/>
        </w:rPr>
        <w:t>n</w:t>
      </w:r>
      <w:r>
        <w:t>titas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</w:r>
      <w:r>
        <w:tab/>
        <w:t>: Developing Feature</w:t>
      </w:r>
    </w:p>
    <w:p w:rsidR="00A4542C" w:rsidRDefault="00A4542C" w:rsidP="00A4542C">
      <w:pPr>
        <w:ind w:left="243"/>
      </w:pPr>
      <w:proofErr w:type="spellStart"/>
      <w:r>
        <w:rPr>
          <w:spacing w:val="-1"/>
        </w:rPr>
        <w:t>J</w:t>
      </w:r>
      <w:r>
        <w:rPr>
          <w:spacing w:val="1"/>
        </w:rPr>
        <w:t>udu</w:t>
      </w:r>
      <w:r>
        <w:t>l</w:t>
      </w:r>
      <w:proofErr w:type="spellEnd"/>
      <w:r>
        <w:rPr>
          <w:spacing w:val="-4"/>
        </w:rPr>
        <w:t xml:space="preserve"> </w:t>
      </w:r>
      <w:proofErr w:type="spellStart"/>
      <w:r>
        <w:t>P</w:t>
      </w:r>
      <w:r>
        <w:rPr>
          <w:spacing w:val="1"/>
        </w:rPr>
        <w:t>roy</w:t>
      </w:r>
      <w:r>
        <w:t>ek</w:t>
      </w:r>
      <w:proofErr w:type="spellEnd"/>
      <w:r>
        <w:tab/>
      </w:r>
      <w:r>
        <w:tab/>
      </w:r>
      <w:r>
        <w:tab/>
        <w:t xml:space="preserve">: </w:t>
      </w:r>
      <w:r>
        <w:rPr>
          <w:spacing w:val="-1"/>
        </w:rPr>
        <w:t xml:space="preserve">Generating CSV Payment Bank </w:t>
      </w:r>
      <w:proofErr w:type="spellStart"/>
      <w:r>
        <w:rPr>
          <w:spacing w:val="-1"/>
        </w:rPr>
        <w:t>Mandiri</w:t>
      </w:r>
      <w:proofErr w:type="spellEnd"/>
    </w:p>
    <w:p w:rsidR="00A4542C" w:rsidRDefault="00A4542C" w:rsidP="00A4542C">
      <w:pPr>
        <w:ind w:left="243" w:right="169"/>
      </w:pPr>
      <w:r>
        <w:t>Pr</w:t>
      </w:r>
      <w:r>
        <w:rPr>
          <w:spacing w:val="2"/>
        </w:rPr>
        <w:t>o</w:t>
      </w:r>
      <w:r>
        <w:t>ject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er</w:t>
      </w:r>
      <w:r>
        <w:tab/>
      </w:r>
      <w:r>
        <w:tab/>
        <w:t xml:space="preserve">: Jessica Hakim </w:t>
      </w:r>
    </w:p>
    <w:p w:rsidR="00A4542C" w:rsidRPr="00F92F6F" w:rsidRDefault="00A4542C" w:rsidP="00A4542C">
      <w:pPr>
        <w:ind w:left="243" w:right="169"/>
        <w:rPr>
          <w:spacing w:val="4"/>
        </w:rPr>
      </w:pPr>
      <w:r>
        <w:t>S</w:t>
      </w:r>
      <w:r>
        <w:rPr>
          <w:spacing w:val="1"/>
        </w:rPr>
        <w:t>up</w:t>
      </w:r>
      <w:r>
        <w:t>e</w:t>
      </w:r>
      <w:r>
        <w:rPr>
          <w:spacing w:val="1"/>
        </w:rPr>
        <w:t>rv</w:t>
      </w:r>
      <w: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  <w:r>
        <w:tab/>
      </w:r>
      <w:r>
        <w:tab/>
      </w:r>
      <w:r>
        <w:tab/>
        <w:t xml:space="preserve">: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Orlando </w:t>
      </w:r>
      <w:proofErr w:type="spellStart"/>
      <w:r>
        <w:t>Siahaan</w:t>
      </w:r>
      <w:proofErr w:type="spellEnd"/>
      <w:r>
        <w:t xml:space="preserve"> </w:t>
      </w:r>
    </w:p>
    <w:p w:rsidR="00A4542C" w:rsidRDefault="00A4542C" w:rsidP="00A4542C">
      <w:pPr>
        <w:ind w:left="243" w:right="1162"/>
      </w:pPr>
      <w:proofErr w:type="spellStart"/>
      <w:r>
        <w:rPr>
          <w:spacing w:val="-1"/>
        </w:rPr>
        <w:t>J</w:t>
      </w:r>
      <w:r>
        <w:t>e</w:t>
      </w:r>
      <w:r>
        <w:rPr>
          <w:spacing w:val="1"/>
        </w:rPr>
        <w:t>n</w:t>
      </w:r>
      <w:r>
        <w:t>is</w:t>
      </w:r>
      <w:proofErr w:type="spellEnd"/>
      <w:r>
        <w:rPr>
          <w:spacing w:val="-5"/>
        </w:rPr>
        <w:t xml:space="preserve"> </w:t>
      </w:r>
      <w:proofErr w:type="spellStart"/>
      <w:r>
        <w:t>Pe</w:t>
      </w:r>
      <w:r>
        <w:rPr>
          <w:spacing w:val="1"/>
        </w:rPr>
        <w:t>k</w:t>
      </w:r>
      <w:r>
        <w:t>e</w:t>
      </w:r>
      <w:r>
        <w:rPr>
          <w:spacing w:val="2"/>
        </w:rPr>
        <w:t>r</w:t>
      </w:r>
      <w:r>
        <w:t>jaan</w:t>
      </w:r>
      <w:proofErr w:type="spellEnd"/>
      <w:r>
        <w:tab/>
      </w:r>
      <w:r>
        <w:tab/>
        <w:t>: Technical Consultant</w:t>
      </w:r>
    </w:p>
    <w:p w:rsidR="00A4542C" w:rsidRDefault="00A4542C" w:rsidP="00A4542C">
      <w:pPr>
        <w:ind w:left="243"/>
      </w:pPr>
      <w:proofErr w:type="spellStart"/>
      <w:r>
        <w:t>Ta</w:t>
      </w:r>
      <w:r>
        <w:rPr>
          <w:spacing w:val="2"/>
        </w:rPr>
        <w:t>n</w:t>
      </w:r>
      <w:r>
        <w:rPr>
          <w:spacing w:val="1"/>
        </w:rPr>
        <w:t>gg</w:t>
      </w:r>
      <w:r>
        <w:t>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</w:t>
      </w:r>
      <w:r>
        <w:t>O</w:t>
      </w:r>
      <w:r>
        <w:tab/>
      </w:r>
      <w:r>
        <w:tab/>
      </w:r>
      <w:r>
        <w:tab/>
        <w:t xml:space="preserve">: </w:t>
      </w:r>
      <w:r>
        <w:rPr>
          <w:spacing w:val="1"/>
        </w:rPr>
        <w:t>2</w:t>
      </w:r>
      <w:r>
        <w:rPr>
          <w:spacing w:val="1"/>
        </w:rPr>
        <w:t>5</w:t>
      </w:r>
      <w:r>
        <w:rPr>
          <w:spacing w:val="1"/>
        </w:rPr>
        <w:t xml:space="preserve"> </w:t>
      </w:r>
      <w:r>
        <w:t xml:space="preserve">Mei </w:t>
      </w:r>
      <w:r>
        <w:rPr>
          <w:spacing w:val="-1"/>
        </w:rPr>
        <w:t>2</w:t>
      </w:r>
      <w:r>
        <w:rPr>
          <w:spacing w:val="1"/>
        </w:rPr>
        <w:t>02</w:t>
      </w:r>
      <w:r>
        <w:rPr>
          <w:spacing w:val="2"/>
        </w:rPr>
        <w:t>1</w:t>
      </w:r>
      <w:r>
        <w:rPr>
          <w:spacing w:val="-12"/>
        </w:rPr>
        <w:t xml:space="preserve"> </w:t>
      </w:r>
      <w:proofErr w:type="spellStart"/>
      <w:r>
        <w:t>P</w:t>
      </w:r>
      <w:r>
        <w:rPr>
          <w:spacing w:val="1"/>
        </w:rPr>
        <w:t>ukul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spacing w:val="1"/>
        </w:rPr>
        <w:t>5</w:t>
      </w:r>
      <w:r>
        <w:t>:</w:t>
      </w:r>
      <w:r>
        <w:rPr>
          <w:spacing w:val="1"/>
        </w:rPr>
        <w:t>0</w:t>
      </w:r>
      <w:r>
        <w:t>0</w:t>
      </w:r>
    </w:p>
    <w:p w:rsidR="00A4542C" w:rsidRDefault="00A4542C" w:rsidP="00A4542C">
      <w:pPr>
        <w:ind w:left="243"/>
      </w:pPr>
      <w:proofErr w:type="spellStart"/>
      <w:r>
        <w:t>Ta</w:t>
      </w:r>
      <w:r>
        <w:rPr>
          <w:spacing w:val="1"/>
        </w:rPr>
        <w:t>ngg</w:t>
      </w:r>
      <w:r>
        <w:t>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</w:t>
      </w:r>
      <w:r>
        <w:t>elesai</w:t>
      </w:r>
      <w:proofErr w:type="spellEnd"/>
      <w:r>
        <w:tab/>
      </w:r>
      <w:r>
        <w:tab/>
        <w:t xml:space="preserve">: </w:t>
      </w:r>
      <w:r>
        <w:t xml:space="preserve">11 </w:t>
      </w:r>
      <w:proofErr w:type="spellStart"/>
      <w:r>
        <w:t>Juni</w:t>
      </w:r>
      <w:proofErr w:type="spellEnd"/>
      <w:r>
        <w:t xml:space="preserve"> </w:t>
      </w:r>
      <w:r>
        <w:t>2021</w:t>
      </w:r>
    </w:p>
    <w:p w:rsidR="00A4542C" w:rsidRDefault="00A4542C" w:rsidP="00A4542C">
      <w:pPr>
        <w:ind w:left="243"/>
      </w:pPr>
      <w:r>
        <w:t>Ta</w:t>
      </w:r>
      <w:r>
        <w:rPr>
          <w:spacing w:val="1"/>
        </w:rPr>
        <w:t>rg</w:t>
      </w:r>
      <w:r>
        <w:t>et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t xml:space="preserve">: </w:t>
      </w:r>
      <w:r>
        <w:rPr>
          <w:spacing w:val="1"/>
        </w:rPr>
        <w:t xml:space="preserve">4 </w:t>
      </w:r>
      <w:proofErr w:type="spellStart"/>
      <w:r>
        <w:rPr>
          <w:spacing w:val="1"/>
        </w:rPr>
        <w:t>Juni</w:t>
      </w:r>
      <w:proofErr w:type="spellEnd"/>
      <w:r>
        <w:rPr>
          <w:spacing w:val="1"/>
        </w:rPr>
        <w:t xml:space="preserve"> </w:t>
      </w:r>
      <w:r>
        <w:rPr>
          <w:spacing w:val="1"/>
        </w:rPr>
        <w:t>2021</w:t>
      </w:r>
    </w:p>
    <w:p w:rsidR="00A4542C" w:rsidRDefault="00A4542C" w:rsidP="00A4542C">
      <w:pPr>
        <w:ind w:left="243"/>
      </w:pPr>
      <w:proofErr w:type="spellStart"/>
      <w:r>
        <w:t>Ke</w:t>
      </w:r>
      <w:r>
        <w:rPr>
          <w:spacing w:val="2"/>
        </w:rPr>
        <w:t>n</w:t>
      </w:r>
      <w:r>
        <w:rPr>
          <w:spacing w:val="1"/>
        </w:rPr>
        <w:t>y</w:t>
      </w:r>
      <w:r>
        <w:t>ataa</w:t>
      </w:r>
      <w:r>
        <w:rPr>
          <w:spacing w:val="1"/>
        </w:rPr>
        <w:t>n</w:t>
      </w:r>
      <w:proofErr w:type="spellEnd"/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>
        <w:t>:</w:t>
      </w:r>
      <w:r>
        <w:rPr>
          <w:spacing w:val="-8"/>
        </w:rPr>
        <w:t xml:space="preserve"> </w:t>
      </w:r>
      <w:r>
        <w:rPr>
          <w:spacing w:val="1"/>
        </w:rPr>
        <w:t xml:space="preserve">11 </w:t>
      </w:r>
      <w:proofErr w:type="spellStart"/>
      <w:r>
        <w:rPr>
          <w:spacing w:val="1"/>
        </w:rPr>
        <w:t>Juni</w:t>
      </w:r>
      <w:proofErr w:type="spellEnd"/>
      <w:r>
        <w:rPr>
          <w:spacing w:val="1"/>
        </w:rPr>
        <w:t xml:space="preserve"> </w:t>
      </w:r>
      <w:r>
        <w:rPr>
          <w:spacing w:val="1"/>
        </w:rPr>
        <w:t>20</w:t>
      </w:r>
      <w:r>
        <w:rPr>
          <w:spacing w:val="-1"/>
        </w:rPr>
        <w:t>2</w:t>
      </w:r>
      <w:r>
        <w:t>1</w:t>
      </w:r>
    </w:p>
    <w:p w:rsidR="00A4542C" w:rsidRDefault="00A4542C" w:rsidP="00A4542C">
      <w:pPr>
        <w:ind w:left="243"/>
      </w:pPr>
      <w:proofErr w:type="spellStart"/>
      <w:r>
        <w:t>Ac</w:t>
      </w:r>
      <w:r>
        <w:rPr>
          <w:spacing w:val="1"/>
        </w:rPr>
        <w:t>u</w:t>
      </w:r>
      <w:r>
        <w:t>an</w:t>
      </w:r>
      <w:proofErr w:type="spellEnd"/>
      <w:r>
        <w:tab/>
      </w:r>
      <w:r>
        <w:tab/>
      </w:r>
      <w:r>
        <w:tab/>
        <w:t xml:space="preserve">: </w:t>
      </w:r>
      <w:r>
        <w:t xml:space="preserve">CSV </w:t>
      </w:r>
      <w:proofErr w:type="spellStart"/>
      <w:r>
        <w:t>tergenerate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</w:t>
      </w:r>
    </w:p>
    <w:p w:rsidR="00A4542C" w:rsidRDefault="00A4542C" w:rsidP="00A4542C">
      <w:pPr>
        <w:spacing w:line="220" w:lineRule="exact"/>
        <w:ind w:left="243"/>
      </w:pPr>
      <w:r>
        <w:t>Deli</w:t>
      </w:r>
      <w:r>
        <w:rPr>
          <w:spacing w:val="1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b</w:t>
      </w:r>
      <w:r>
        <w:t>les</w:t>
      </w:r>
      <w:r>
        <w:tab/>
      </w:r>
      <w:r>
        <w:tab/>
      </w:r>
      <w:r>
        <w:tab/>
        <w:t xml:space="preserve">: </w:t>
      </w:r>
      <w:proofErr w:type="spellStart"/>
      <w:r>
        <w:t>Netsuite</w:t>
      </w:r>
      <w:proofErr w:type="spellEnd"/>
      <w:r>
        <w:t xml:space="preserve"> Deployment</w:t>
      </w:r>
    </w:p>
    <w:p w:rsidR="00A4542C" w:rsidRDefault="00A4542C" w:rsidP="00A4542C">
      <w:pPr>
        <w:spacing w:before="10" w:line="220" w:lineRule="exact"/>
        <w:rPr>
          <w:sz w:val="22"/>
          <w:szCs w:val="22"/>
        </w:rPr>
      </w:pPr>
    </w:p>
    <w:p w:rsidR="00A4542C" w:rsidRDefault="00A4542C" w:rsidP="00A4542C">
      <w:pPr>
        <w:ind w:left="243"/>
      </w:pPr>
      <w:proofErr w:type="spellStart"/>
      <w:r>
        <w:rPr>
          <w:b/>
        </w:rPr>
        <w:t>Des</w:t>
      </w:r>
      <w:r>
        <w:rPr>
          <w:b/>
          <w:spacing w:val="1"/>
        </w:rPr>
        <w:t>k</w:t>
      </w:r>
      <w:r>
        <w:rPr>
          <w:b/>
        </w:rPr>
        <w:t>rip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P</w:t>
      </w:r>
      <w:r>
        <w:rPr>
          <w:b/>
        </w:rPr>
        <w:t>e</w:t>
      </w:r>
      <w:r>
        <w:rPr>
          <w:b/>
          <w:spacing w:val="2"/>
        </w:rPr>
        <w:t>k</w:t>
      </w:r>
      <w:r>
        <w:rPr>
          <w:b/>
        </w:rPr>
        <w:t>er</w:t>
      </w:r>
      <w:r>
        <w:rPr>
          <w:b/>
          <w:spacing w:val="1"/>
        </w:rPr>
        <w:t>jaa</w:t>
      </w:r>
      <w:r>
        <w:rPr>
          <w:b/>
        </w:rPr>
        <w:t>n</w:t>
      </w:r>
      <w:proofErr w:type="spellEnd"/>
    </w:p>
    <w:p w:rsidR="00A4542C" w:rsidRPr="00F92F6F" w:rsidRDefault="00A4542C" w:rsidP="00A4542C">
      <w:pPr>
        <w:ind w:left="243"/>
        <w:jc w:val="both"/>
      </w:pPr>
      <w:proofErr w:type="spellStart"/>
      <w:r w:rsidRPr="00F92F6F"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CSV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Bank </w:t>
      </w:r>
      <w:proofErr w:type="spellStart"/>
      <w:r>
        <w:t>Mandiri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ditartgetkan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requirement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tools yang </w:t>
      </w:r>
      <w:proofErr w:type="spellStart"/>
      <w:r>
        <w:t>dipakai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masa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before="3" w:line="200" w:lineRule="exact"/>
      </w:pPr>
    </w:p>
    <w:p w:rsidR="00A4542C" w:rsidRDefault="00A4542C" w:rsidP="00A4542C">
      <w:pPr>
        <w:ind w:left="243"/>
      </w:pPr>
      <w:proofErr w:type="spellStart"/>
      <w:r>
        <w:rPr>
          <w:b/>
        </w:rPr>
        <w:t>Per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uju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Development</w:t>
      </w:r>
      <w:r>
        <w:rPr>
          <w:b/>
          <w:spacing w:val="1"/>
        </w:rPr>
        <w:t>-</w:t>
      </w:r>
      <w:r>
        <w:rPr>
          <w:b/>
        </w:rPr>
        <w:t>W</w:t>
      </w:r>
      <w:r>
        <w:rPr>
          <w:b/>
          <w:spacing w:val="1"/>
        </w:rPr>
        <w:t>O-KP-</w:t>
      </w:r>
      <w:r>
        <w:rPr>
          <w:b/>
        </w:rPr>
        <w:t>21-21</w:t>
      </w:r>
      <w:r>
        <w:rPr>
          <w:b/>
          <w:spacing w:val="1"/>
        </w:rPr>
        <w:t>-</w:t>
      </w:r>
      <w:r>
        <w:rPr>
          <w:b/>
        </w:rPr>
        <w:t>117C</w:t>
      </w:r>
    </w:p>
    <w:p w:rsidR="00A4542C" w:rsidRDefault="00A4542C" w:rsidP="00A4542C">
      <w:pPr>
        <w:spacing w:before="8" w:line="220" w:lineRule="exact"/>
        <w:rPr>
          <w:sz w:val="22"/>
          <w:szCs w:val="22"/>
        </w:rPr>
      </w:pPr>
    </w:p>
    <w:p w:rsidR="00A4542C" w:rsidRDefault="00A4542C" w:rsidP="00A4542C">
      <w:pPr>
        <w:ind w:left="243"/>
      </w:pPr>
      <w:r>
        <w:rPr>
          <w:spacing w:val="-1"/>
        </w:rPr>
        <w:t>J</w:t>
      </w:r>
      <w:r>
        <w:t>a</w:t>
      </w:r>
      <w:r>
        <w:rPr>
          <w:spacing w:val="1"/>
        </w:rPr>
        <w:t>k</w:t>
      </w:r>
      <w:r>
        <w:t>a</w:t>
      </w:r>
      <w:r>
        <w:rPr>
          <w:spacing w:val="1"/>
        </w:rPr>
        <w:t>r</w:t>
      </w:r>
      <w:r>
        <w:t>ta,</w:t>
      </w:r>
      <w:r>
        <w:rPr>
          <w:spacing w:val="-5"/>
        </w:rPr>
        <w:t xml:space="preserve"> </w:t>
      </w:r>
      <w:r>
        <w:rPr>
          <w:spacing w:val="1"/>
        </w:rPr>
        <w:t xml:space="preserve">11 </w:t>
      </w:r>
      <w:proofErr w:type="spellStart"/>
      <w:r>
        <w:t>Juni</w:t>
      </w:r>
      <w:proofErr w:type="spellEnd"/>
      <w: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t>1</w:t>
      </w:r>
    </w:p>
    <w:p w:rsidR="00A4542C" w:rsidRDefault="00A4542C" w:rsidP="00A4542C">
      <w:pPr>
        <w:ind w:left="24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A4542C" w:rsidTr="00E2280D"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</w:tr>
      <w:tr w:rsidR="00A4542C" w:rsidTr="00E2280D">
        <w:trPr>
          <w:trHeight w:val="1480"/>
        </w:trPr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</w:p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1153DCA8" wp14:editId="5944DC04">
                  <wp:simplePos x="0" y="0"/>
                  <wp:positionH relativeFrom="column">
                    <wp:posOffset>1191781</wp:posOffset>
                  </wp:positionH>
                  <wp:positionV relativeFrom="paragraph">
                    <wp:posOffset>46355</wp:posOffset>
                  </wp:positionV>
                  <wp:extent cx="536563" cy="477672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a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63" cy="47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41B96E21" wp14:editId="01C2B851">
                  <wp:simplePos x="0" y="0"/>
                  <wp:positionH relativeFrom="column">
                    <wp:posOffset>980734</wp:posOffset>
                  </wp:positionH>
                  <wp:positionV relativeFrom="paragraph">
                    <wp:posOffset>75669</wp:posOffset>
                  </wp:positionV>
                  <wp:extent cx="767080" cy="655093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bang binta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67080" cy="6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542C" w:rsidTr="00E2280D">
        <w:trPr>
          <w:trHeight w:val="369"/>
        </w:trPr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Yosepri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Disyandro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Berutu</w:t>
            </w:r>
            <w:proofErr w:type="spellEnd"/>
          </w:p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11318066</w:t>
            </w:r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Rizky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Bintang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Siahaan</w:t>
            </w:r>
            <w:proofErr w:type="spellEnd"/>
          </w:p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</w:tr>
    </w:tbl>
    <w:p w:rsidR="00A4542C" w:rsidRDefault="00A4542C" w:rsidP="00A4542C">
      <w:pPr>
        <w:spacing w:before="10" w:line="220" w:lineRule="exact"/>
        <w:rPr>
          <w:sz w:val="22"/>
          <w:szCs w:val="22"/>
        </w:rPr>
      </w:pPr>
    </w:p>
    <w:p w:rsidR="00A4542C" w:rsidRDefault="00A4542C" w:rsidP="00A4542C">
      <w:pPr>
        <w:spacing w:line="220" w:lineRule="exact"/>
        <w:ind w:left="243"/>
      </w:pPr>
      <w:proofErr w:type="spellStart"/>
      <w:r>
        <w:rPr>
          <w:position w:val="-1"/>
        </w:rPr>
        <w:t>Dii</w:t>
      </w:r>
      <w:r>
        <w:rPr>
          <w:spacing w:val="-1"/>
          <w:position w:val="-1"/>
        </w:rPr>
        <w:t>s</w:t>
      </w:r>
      <w:r>
        <w:rPr>
          <w:position w:val="-1"/>
        </w:rPr>
        <w:t>i</w:t>
      </w:r>
      <w:proofErr w:type="spellEnd"/>
      <w:r>
        <w:rPr>
          <w:spacing w:val="-4"/>
          <w:position w:val="-1"/>
        </w:rPr>
        <w:t xml:space="preserve"> </w:t>
      </w:r>
      <w:proofErr w:type="spellStart"/>
      <w:r>
        <w:rPr>
          <w:spacing w:val="1"/>
          <w:position w:val="-1"/>
        </w:rPr>
        <w:t>o</w:t>
      </w:r>
      <w:r>
        <w:rPr>
          <w:position w:val="-1"/>
        </w:rPr>
        <w:t>leh</w:t>
      </w:r>
      <w:proofErr w:type="spellEnd"/>
      <w:r>
        <w:rPr>
          <w:spacing w:val="-2"/>
          <w:position w:val="-1"/>
        </w:rPr>
        <w:t xml:space="preserve"> </w:t>
      </w:r>
      <w:r>
        <w:rPr>
          <w:position w:val="-1"/>
        </w:rPr>
        <w:t>PM/S</w:t>
      </w:r>
      <w:r>
        <w:rPr>
          <w:spacing w:val="1"/>
          <w:position w:val="-1"/>
        </w:rPr>
        <w:t>up</w:t>
      </w:r>
      <w:r>
        <w:rPr>
          <w:position w:val="-1"/>
        </w:rPr>
        <w:t>e</w:t>
      </w:r>
      <w:r>
        <w:rPr>
          <w:spacing w:val="1"/>
          <w:position w:val="-1"/>
        </w:rPr>
        <w:t>rv</w:t>
      </w:r>
      <w:r>
        <w:rPr>
          <w:position w:val="-1"/>
        </w:rPr>
        <w:t>i</w:t>
      </w:r>
      <w:r>
        <w:rPr>
          <w:spacing w:val="-1"/>
          <w:position w:val="-1"/>
        </w:rPr>
        <w:t>s</w:t>
      </w:r>
      <w:r>
        <w:rPr>
          <w:spacing w:val="1"/>
          <w:position w:val="-1"/>
        </w:rPr>
        <w:t>o</w:t>
      </w:r>
      <w:r>
        <w:rPr>
          <w:position w:val="-1"/>
        </w:rPr>
        <w:t>r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72"/>
        <w:gridCol w:w="5532"/>
      </w:tblGrid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proofErr w:type="spellStart"/>
            <w:r>
              <w:t>Ta</w:t>
            </w:r>
            <w:r>
              <w:rPr>
                <w:spacing w:val="2"/>
              </w:rPr>
              <w:t>n</w:t>
            </w:r>
            <w:r>
              <w:rPr>
                <w:spacing w:val="1"/>
              </w:rPr>
              <w:t>gg</w:t>
            </w:r>
            <w:r>
              <w:t>al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A4542C">
            <w:pPr>
              <w:spacing w:line="220" w:lineRule="exact"/>
              <w:ind w:left="102"/>
            </w:pPr>
            <w:r>
              <w:rPr>
                <w:spacing w:val="1"/>
              </w:rPr>
              <w:t>11</w:t>
            </w:r>
            <w:r>
              <w:rPr>
                <w:spacing w:val="1"/>
              </w:rPr>
              <w:t>-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6</w:t>
            </w:r>
            <w:r>
              <w:rPr>
                <w:spacing w:val="1"/>
              </w:rPr>
              <w:t>-2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t>Status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</w:t>
            </w:r>
            <w:r>
              <w:rPr>
                <w:spacing w:val="2"/>
              </w:rPr>
              <w:t>k</w:t>
            </w:r>
            <w:r>
              <w:rPr>
                <w:spacing w:val="1"/>
              </w:rPr>
              <w:t>h</w:t>
            </w:r>
            <w:r>
              <w:t>ir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omp</w:t>
            </w:r>
            <w:r>
              <w:t>leted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proofErr w:type="spellStart"/>
            <w:r>
              <w:t>Peri</w:t>
            </w:r>
            <w:r>
              <w:rPr>
                <w:spacing w:val="1"/>
              </w:rPr>
              <w:t>od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k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r</w:t>
            </w:r>
            <w:r>
              <w:t>jaan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A4542C">
            <w:pPr>
              <w:spacing w:line="220" w:lineRule="exact"/>
              <w:ind w:left="102"/>
            </w:pPr>
            <w:r>
              <w:rPr>
                <w:spacing w:val="1"/>
              </w:rPr>
              <w:t>2</w:t>
            </w:r>
            <w:r>
              <w:rPr>
                <w:spacing w:val="1"/>
              </w:rPr>
              <w:t>5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 xml:space="preserve">11 </w:t>
            </w:r>
            <w:proofErr w:type="spellStart"/>
            <w:r>
              <w:t>Juni</w:t>
            </w:r>
            <w:proofErr w:type="spellEnd"/>
            <w:r>
              <w:t xml:space="preserve"> </w:t>
            </w:r>
            <w:r>
              <w:rPr>
                <w:spacing w:val="2"/>
              </w:rPr>
              <w:t>2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2</w:t>
            </w:r>
            <w:r>
              <w:t>1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t>Ac</w:t>
            </w:r>
            <w:r>
              <w:rPr>
                <w:spacing w:val="1"/>
              </w:rPr>
              <w:t>h</w:t>
            </w:r>
            <w:r>
              <w:t>ie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6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-1"/>
              </w:rPr>
              <w:t>-</w:t>
            </w:r>
          </w:p>
        </w:tc>
      </w:tr>
    </w:tbl>
    <w:p w:rsidR="00A4542C" w:rsidRDefault="00A4542C" w:rsidP="00A02388"/>
    <w:p w:rsidR="00A4542C" w:rsidRDefault="00A4542C">
      <w:r>
        <w:br w:type="page"/>
      </w:r>
    </w:p>
    <w:p w:rsidR="00A4542C" w:rsidRDefault="00A4542C" w:rsidP="00A4542C">
      <w:pPr>
        <w:spacing w:before="69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13A1190" wp14:editId="6BC097B4">
                <wp:simplePos x="0" y="0"/>
                <wp:positionH relativeFrom="page">
                  <wp:posOffset>821690</wp:posOffset>
                </wp:positionH>
                <wp:positionV relativeFrom="page">
                  <wp:posOffset>458470</wp:posOffset>
                </wp:positionV>
                <wp:extent cx="5582920" cy="668020"/>
                <wp:effectExtent l="2540" t="1270" r="5715" b="698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920" cy="668020"/>
                          <a:chOff x="1294" y="722"/>
                          <a:chExt cx="8792" cy="1052"/>
                        </a:xfrm>
                      </wpg:grpSpPr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9" y="738"/>
                            <a:ext cx="1130" cy="1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18"/>
                        <wps:cNvSpPr>
                          <a:spLocks/>
                        </wps:cNvSpPr>
                        <wps:spPr bwMode="auto">
                          <a:xfrm>
                            <a:off x="1305" y="733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4136" y="733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0"/>
                        <wps:cNvSpPr>
                          <a:spLocks/>
                        </wps:cNvSpPr>
                        <wps:spPr bwMode="auto">
                          <a:xfrm>
                            <a:off x="7677" y="733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1"/>
                        <wps:cNvSpPr>
                          <a:spLocks/>
                        </wps:cNvSpPr>
                        <wps:spPr bwMode="auto">
                          <a:xfrm>
                            <a:off x="130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2"/>
                        <wps:cNvSpPr>
                          <a:spLocks/>
                        </wps:cNvSpPr>
                        <wps:spPr bwMode="auto">
                          <a:xfrm>
                            <a:off x="1305" y="1764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3"/>
                        <wps:cNvSpPr>
                          <a:spLocks/>
                        </wps:cNvSpPr>
                        <wps:spPr bwMode="auto">
                          <a:xfrm>
                            <a:off x="4131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4"/>
                        <wps:cNvSpPr>
                          <a:spLocks/>
                        </wps:cNvSpPr>
                        <wps:spPr bwMode="auto">
                          <a:xfrm>
                            <a:off x="4136" y="1764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5"/>
                        <wps:cNvSpPr>
                          <a:spLocks/>
                        </wps:cNvSpPr>
                        <wps:spPr bwMode="auto">
                          <a:xfrm>
                            <a:off x="7673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7677" y="1764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7"/>
                        <wps:cNvSpPr>
                          <a:spLocks/>
                        </wps:cNvSpPr>
                        <wps:spPr bwMode="auto">
                          <a:xfrm>
                            <a:off x="1008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2DECC" id="Group 31" o:spid="_x0000_s1026" style="position:absolute;margin-left:64.7pt;margin-top:36.1pt;width:439.6pt;height:52.6pt;z-index:-251650048;mso-position-horizontal-relative:page;mso-position-vertical-relative:page" coordorigin="1294,722" coordsize="8792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">
                <v:shape id="Picture 17" o:spid="_x0000_s1027" type="#_x0000_t75" style="position:absolute;left:8309;top:738;width:113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">
                  <v:imagedata r:id="rId8" o:title=""/>
                </v:shape>
                <v:shape id="Freeform 18" o:spid="_x0000_s1028" style="position:absolute;left:1305;top:733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" path="m,l2822,e" filled="f" strokeweight=".58pt">
                  <v:path arrowok="t" o:connecttype="custom" o:connectlocs="0,0;2822,0" o:connectangles="0,0"/>
                </v:shape>
                <v:shape id="Freeform 19" o:spid="_x0000_s1029" style="position:absolute;left:4136;top:733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" path="m,l3532,e" filled="f" strokeweight=".58pt">
                  <v:path arrowok="t" o:connecttype="custom" o:connectlocs="0,0;3532,0" o:connectangles="0,0"/>
                </v:shape>
                <v:shape id="Freeform 20" o:spid="_x0000_s1030" style="position:absolute;left:7677;top:733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" path="m,l2398,e" filled="f" strokeweight=".58pt">
                  <v:path arrowok="t" o:connecttype="custom" o:connectlocs="0,0;2398,0" o:connectangles="0,0"/>
                </v:shape>
                <v:shape id="Freeform 21" o:spid="_x0000_s1031" style="position:absolute;left:130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" path="m,1040l,e" filled="f" strokeweight=".58pt">
                  <v:path arrowok="t" o:connecttype="custom" o:connectlocs="0,1768;0,728" o:connectangles="0,0"/>
                </v:shape>
                <v:shape id="Freeform 22" o:spid="_x0000_s1032" style="position:absolute;left:1305;top:1764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" path="m,l2822,e" filled="f" strokeweight=".20356mm">
                  <v:path arrowok="t" o:connecttype="custom" o:connectlocs="0,0;2822,0" o:connectangles="0,0"/>
                </v:shape>
                <v:shape id="Freeform 23" o:spid="_x0000_s1033" style="position:absolute;left:4131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" path="m,1040l,e" filled="f" strokeweight=".20356mm">
                  <v:path arrowok="t" o:connecttype="custom" o:connectlocs="0,1768;0,728" o:connectangles="0,0"/>
                </v:shape>
                <v:shape id="Freeform 24" o:spid="_x0000_s1034" style="position:absolute;left:4136;top:1764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" path="m,l3532,e" filled="f" strokeweight=".20356mm">
                  <v:path arrowok="t" o:connecttype="custom" o:connectlocs="0,0;3532,0" o:connectangles="0,0"/>
                </v:shape>
                <v:shape id="Freeform 25" o:spid="_x0000_s1035" style="position:absolute;left:7673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" path="m,1040l,e" filled="f" strokeweight=".58pt">
                  <v:path arrowok="t" o:connecttype="custom" o:connectlocs="0,1768;0,728" o:connectangles="0,0"/>
                </v:shape>
                <v:shape id="Freeform 26" o:spid="_x0000_s1036" style="position:absolute;left:7677;top:1764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" path="m,l2398,e" filled="f" strokeweight=".20356mm">
                  <v:path arrowok="t" o:connecttype="custom" o:connectlocs="0,0;2398,0" o:connectangles="0,0"/>
                </v:shape>
                <v:shape id="Freeform 27" o:spid="_x0000_s1037" style="position:absolute;left:1008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" path="m,1040l,e" filled="f" strokeweight=".20356mm">
                  <v:path arrowok="t" o:connecttype="custom" o:connectlocs="0,1768;0,728" o:connectangles="0,0"/>
                </v:shape>
                <w10:wrap anchorx="page" anchory="page"/>
              </v:group>
            </w:pict>
          </mc:Fallback>
        </mc:AlternateContent>
      </w:r>
      <w:r>
        <w:rPr>
          <w:position w:val="2"/>
        </w:rPr>
        <w:t>PT.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M</w:t>
      </w:r>
      <w:r>
        <w:rPr>
          <w:spacing w:val="1"/>
          <w:position w:val="2"/>
        </w:rPr>
        <w:t>e</w:t>
      </w:r>
      <w:r>
        <w:rPr>
          <w:position w:val="2"/>
        </w:rPr>
        <w:t>tr</w:t>
      </w:r>
      <w:r>
        <w:rPr>
          <w:spacing w:val="1"/>
          <w:position w:val="2"/>
        </w:rPr>
        <w:t>od</w:t>
      </w:r>
      <w:r>
        <w:rPr>
          <w:position w:val="2"/>
        </w:rPr>
        <w:t>ata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Electr</w:t>
      </w:r>
      <w:r>
        <w:rPr>
          <w:spacing w:val="1"/>
          <w:position w:val="2"/>
        </w:rPr>
        <w:t>on</w:t>
      </w:r>
      <w:r>
        <w:rPr>
          <w:position w:val="2"/>
        </w:rPr>
        <w:t>ics,</w:t>
      </w:r>
      <w:r>
        <w:rPr>
          <w:spacing w:val="-10"/>
          <w:position w:val="2"/>
        </w:rPr>
        <w:t xml:space="preserve"> </w:t>
      </w:r>
      <w:proofErr w:type="spellStart"/>
      <w:r>
        <w:rPr>
          <w:spacing w:val="-2"/>
          <w:position w:val="2"/>
        </w:rPr>
        <w:t>T</w:t>
      </w:r>
      <w:r>
        <w:rPr>
          <w:spacing w:val="-1"/>
          <w:position w:val="2"/>
        </w:rPr>
        <w:t>b</w:t>
      </w:r>
      <w:r>
        <w:rPr>
          <w:position w:val="2"/>
        </w:rPr>
        <w:t>k</w:t>
      </w:r>
      <w:proofErr w:type="spellEnd"/>
      <w:r>
        <w:rPr>
          <w:position w:val="2"/>
        </w:rPr>
        <w:t xml:space="preserve">                       </w:t>
      </w:r>
      <w:r>
        <w:rPr>
          <w:spacing w:val="5"/>
          <w:position w:val="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k Order</w:t>
      </w: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before="4" w:line="220" w:lineRule="exact"/>
        <w:rPr>
          <w:sz w:val="22"/>
          <w:szCs w:val="22"/>
        </w:rPr>
      </w:pPr>
    </w:p>
    <w:p w:rsidR="00A4542C" w:rsidRDefault="00A4542C" w:rsidP="00A4542C">
      <w:pPr>
        <w:spacing w:before="33"/>
        <w:ind w:left="243"/>
      </w:pPr>
      <w:r>
        <w:rPr>
          <w:spacing w:val="-1"/>
        </w:rPr>
        <w:t>W</w:t>
      </w:r>
      <w:r>
        <w:rPr>
          <w:spacing w:val="1"/>
        </w:rPr>
        <w:t>or</w:t>
      </w:r>
      <w:r>
        <w:t>k</w:t>
      </w:r>
      <w:r>
        <w:rPr>
          <w:spacing w:val="-4"/>
        </w:rPr>
        <w:t xml:space="preserve"> </w:t>
      </w:r>
      <w:r>
        <w:rPr>
          <w:spacing w:val="1"/>
        </w:rPr>
        <w:t>ord</w:t>
      </w:r>
      <w:r>
        <w:rPr>
          <w:spacing w:val="-2"/>
        </w:rPr>
        <w:t>e</w:t>
      </w:r>
      <w:r>
        <w:t>r Number</w:t>
      </w:r>
      <w:r>
        <w:tab/>
      </w:r>
      <w:r>
        <w:tab/>
        <w:t>: Development</w:t>
      </w:r>
      <w:r>
        <w:rPr>
          <w:spacing w:val="1"/>
        </w:rPr>
        <w:t>-</w:t>
      </w:r>
      <w:r w:rsidRPr="006071A8">
        <w:rPr>
          <w:spacing w:val="-1"/>
        </w:rPr>
        <w:t>WO-KP-21-21-117C</w:t>
      </w:r>
    </w:p>
    <w:p w:rsidR="00A4542C" w:rsidRDefault="00A4542C" w:rsidP="00A4542C">
      <w:pPr>
        <w:spacing w:before="33"/>
        <w:ind w:left="243"/>
      </w:pPr>
      <w:proofErr w:type="spellStart"/>
      <w:r>
        <w:rPr>
          <w:spacing w:val="1"/>
        </w:rPr>
        <w:t>Id</w:t>
      </w:r>
      <w:r>
        <w:t>e</w:t>
      </w:r>
      <w:r>
        <w:rPr>
          <w:spacing w:val="1"/>
        </w:rPr>
        <w:t>n</w:t>
      </w:r>
      <w:r>
        <w:t>titas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</w:r>
      <w:r>
        <w:tab/>
        <w:t>: Developing Feature</w:t>
      </w:r>
    </w:p>
    <w:p w:rsidR="00A4542C" w:rsidRDefault="00A4542C" w:rsidP="00A4542C">
      <w:pPr>
        <w:ind w:left="243"/>
      </w:pPr>
      <w:proofErr w:type="spellStart"/>
      <w:r>
        <w:rPr>
          <w:spacing w:val="-1"/>
        </w:rPr>
        <w:t>J</w:t>
      </w:r>
      <w:r>
        <w:rPr>
          <w:spacing w:val="1"/>
        </w:rPr>
        <w:t>udu</w:t>
      </w:r>
      <w:r>
        <w:t>l</w:t>
      </w:r>
      <w:proofErr w:type="spellEnd"/>
      <w:r>
        <w:rPr>
          <w:spacing w:val="-4"/>
        </w:rPr>
        <w:t xml:space="preserve"> </w:t>
      </w:r>
      <w:proofErr w:type="spellStart"/>
      <w:r>
        <w:t>P</w:t>
      </w:r>
      <w:r>
        <w:rPr>
          <w:spacing w:val="1"/>
        </w:rPr>
        <w:t>roy</w:t>
      </w:r>
      <w:r>
        <w:t>ek</w:t>
      </w:r>
      <w:proofErr w:type="spellEnd"/>
      <w:r>
        <w:tab/>
      </w:r>
      <w:r>
        <w:tab/>
      </w:r>
      <w:r>
        <w:tab/>
        <w:t xml:space="preserve">: </w:t>
      </w:r>
      <w:r>
        <w:rPr>
          <w:spacing w:val="-1"/>
        </w:rPr>
        <w:t xml:space="preserve">Generating </w:t>
      </w:r>
      <w:r>
        <w:rPr>
          <w:spacing w:val="-1"/>
        </w:rPr>
        <w:t xml:space="preserve">Printout Invoice </w:t>
      </w:r>
      <w:r>
        <w:rPr>
          <w:rFonts w:ascii="docs-Calibri" w:hAnsi="docs-Calibri"/>
          <w:color w:val="000000"/>
          <w:shd w:val="clear" w:color="auto" w:fill="FFFFFF"/>
        </w:rPr>
        <w:t xml:space="preserve">PT </w:t>
      </w:r>
      <w:proofErr w:type="spellStart"/>
      <w:r>
        <w:rPr>
          <w:rFonts w:ascii="docs-Calibri" w:hAnsi="docs-Calibri"/>
          <w:color w:val="000000"/>
          <w:shd w:val="clear" w:color="auto" w:fill="FFFFFF"/>
        </w:rPr>
        <w:t>Citramasjaya</w:t>
      </w:r>
      <w:proofErr w:type="spellEnd"/>
      <w:r>
        <w:rPr>
          <w:rFonts w:ascii="docs-Calibri" w:hAnsi="docs-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docs-Calibri" w:hAnsi="docs-Calibri"/>
          <w:color w:val="000000"/>
          <w:shd w:val="clear" w:color="auto" w:fill="FFFFFF"/>
        </w:rPr>
        <w:t>Teknik</w:t>
      </w:r>
      <w:proofErr w:type="spellEnd"/>
      <w:r>
        <w:rPr>
          <w:rFonts w:ascii="docs-Calibri" w:hAnsi="docs-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docs-Calibri" w:hAnsi="docs-Calibri"/>
          <w:color w:val="000000"/>
          <w:shd w:val="clear" w:color="auto" w:fill="FFFFFF"/>
        </w:rPr>
        <w:t>Mandiri</w:t>
      </w:r>
      <w:proofErr w:type="spellEnd"/>
    </w:p>
    <w:p w:rsidR="00A4542C" w:rsidRDefault="00A4542C" w:rsidP="00A4542C">
      <w:pPr>
        <w:ind w:left="243" w:right="169"/>
      </w:pPr>
      <w:r>
        <w:t>Pr</w:t>
      </w:r>
      <w:r>
        <w:rPr>
          <w:spacing w:val="2"/>
        </w:rPr>
        <w:t>o</w:t>
      </w:r>
      <w:r>
        <w:t>ject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er</w:t>
      </w:r>
      <w:r>
        <w:tab/>
      </w:r>
      <w:r>
        <w:tab/>
        <w:t xml:space="preserve">: </w:t>
      </w:r>
      <w:r>
        <w:t xml:space="preserve">Antonius </w:t>
      </w:r>
      <w:proofErr w:type="spellStart"/>
      <w:r>
        <w:t>Wimawan</w:t>
      </w:r>
      <w:proofErr w:type="spellEnd"/>
      <w:r>
        <w:t xml:space="preserve"> </w:t>
      </w:r>
    </w:p>
    <w:p w:rsidR="00A4542C" w:rsidRPr="00F92F6F" w:rsidRDefault="00A4542C" w:rsidP="00A4542C">
      <w:pPr>
        <w:ind w:left="243" w:right="169"/>
        <w:rPr>
          <w:spacing w:val="4"/>
        </w:rPr>
      </w:pPr>
      <w:r>
        <w:t>S</w:t>
      </w:r>
      <w:r>
        <w:rPr>
          <w:spacing w:val="1"/>
        </w:rPr>
        <w:t>up</w:t>
      </w:r>
      <w:r>
        <w:t>e</w:t>
      </w:r>
      <w:r>
        <w:rPr>
          <w:spacing w:val="1"/>
        </w:rPr>
        <w:t>rv</w:t>
      </w:r>
      <w: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  <w:r>
        <w:tab/>
      </w:r>
      <w:r>
        <w:tab/>
      </w:r>
      <w:r>
        <w:tab/>
        <w:t xml:space="preserve">: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Orlando </w:t>
      </w:r>
      <w:proofErr w:type="spellStart"/>
      <w:r>
        <w:t>Siahaan</w:t>
      </w:r>
      <w:proofErr w:type="spellEnd"/>
      <w:r>
        <w:t xml:space="preserve"> </w:t>
      </w:r>
    </w:p>
    <w:p w:rsidR="00A4542C" w:rsidRDefault="00A4542C" w:rsidP="00A4542C">
      <w:pPr>
        <w:ind w:left="243" w:right="1162"/>
      </w:pPr>
      <w:proofErr w:type="spellStart"/>
      <w:r>
        <w:rPr>
          <w:spacing w:val="-1"/>
        </w:rPr>
        <w:t>J</w:t>
      </w:r>
      <w:r>
        <w:t>e</w:t>
      </w:r>
      <w:r>
        <w:rPr>
          <w:spacing w:val="1"/>
        </w:rPr>
        <w:t>n</w:t>
      </w:r>
      <w:r>
        <w:t>is</w:t>
      </w:r>
      <w:proofErr w:type="spellEnd"/>
      <w:r>
        <w:rPr>
          <w:spacing w:val="-5"/>
        </w:rPr>
        <w:t xml:space="preserve"> </w:t>
      </w:r>
      <w:proofErr w:type="spellStart"/>
      <w:r>
        <w:t>Pe</w:t>
      </w:r>
      <w:r>
        <w:rPr>
          <w:spacing w:val="1"/>
        </w:rPr>
        <w:t>k</w:t>
      </w:r>
      <w:r>
        <w:t>e</w:t>
      </w:r>
      <w:r>
        <w:rPr>
          <w:spacing w:val="2"/>
        </w:rPr>
        <w:t>r</w:t>
      </w:r>
      <w:r>
        <w:t>jaan</w:t>
      </w:r>
      <w:proofErr w:type="spellEnd"/>
      <w:r>
        <w:tab/>
      </w:r>
      <w:r>
        <w:tab/>
        <w:t>: Technical Consultant</w:t>
      </w:r>
    </w:p>
    <w:p w:rsidR="00A4542C" w:rsidRDefault="00A4542C" w:rsidP="00A4542C">
      <w:pPr>
        <w:ind w:left="243"/>
      </w:pPr>
      <w:proofErr w:type="spellStart"/>
      <w:r>
        <w:t>Ta</w:t>
      </w:r>
      <w:r>
        <w:rPr>
          <w:spacing w:val="2"/>
        </w:rPr>
        <w:t>n</w:t>
      </w:r>
      <w:r>
        <w:rPr>
          <w:spacing w:val="1"/>
        </w:rPr>
        <w:t>gg</w:t>
      </w:r>
      <w:r>
        <w:t>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</w:t>
      </w:r>
      <w:r>
        <w:t>O</w:t>
      </w:r>
      <w:r>
        <w:tab/>
      </w:r>
      <w:r>
        <w:tab/>
      </w:r>
      <w:r>
        <w:tab/>
        <w:t xml:space="preserve">: </w:t>
      </w:r>
      <w:r>
        <w:rPr>
          <w:spacing w:val="1"/>
        </w:rPr>
        <w:t>12</w:t>
      </w:r>
      <w:r>
        <w:rPr>
          <w:spacing w:val="1"/>
        </w:rPr>
        <w:t xml:space="preserve"> </w:t>
      </w:r>
      <w:proofErr w:type="spellStart"/>
      <w:r>
        <w:t>Juni</w:t>
      </w:r>
      <w:proofErr w:type="spellEnd"/>
      <w: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rPr>
          <w:spacing w:val="2"/>
        </w:rPr>
        <w:t>1</w:t>
      </w:r>
      <w:r>
        <w:rPr>
          <w:spacing w:val="-12"/>
        </w:rPr>
        <w:t xml:space="preserve"> </w:t>
      </w:r>
    </w:p>
    <w:p w:rsidR="00A4542C" w:rsidRDefault="00A4542C" w:rsidP="00A4542C">
      <w:pPr>
        <w:ind w:left="243"/>
      </w:pPr>
      <w:proofErr w:type="spellStart"/>
      <w:r>
        <w:t>Ta</w:t>
      </w:r>
      <w:r>
        <w:rPr>
          <w:spacing w:val="1"/>
        </w:rPr>
        <w:t>ngg</w:t>
      </w:r>
      <w:r>
        <w:t>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</w:t>
      </w:r>
      <w:r>
        <w:t>elesai</w:t>
      </w:r>
      <w:proofErr w:type="spellEnd"/>
      <w:r>
        <w:tab/>
      </w:r>
      <w:r>
        <w:tab/>
        <w:t xml:space="preserve">: </w:t>
      </w:r>
      <w:r>
        <w:t>on going</w:t>
      </w:r>
    </w:p>
    <w:p w:rsidR="00A4542C" w:rsidRDefault="00A4542C" w:rsidP="00A4542C">
      <w:pPr>
        <w:ind w:left="243"/>
      </w:pPr>
      <w:r>
        <w:t>Ta</w:t>
      </w:r>
      <w:r>
        <w:rPr>
          <w:spacing w:val="1"/>
        </w:rPr>
        <w:t>rg</w:t>
      </w:r>
      <w:r>
        <w:t>et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t xml:space="preserve">: </w:t>
      </w:r>
      <w:r>
        <w:rPr>
          <w:spacing w:val="1"/>
        </w:rPr>
        <w:t xml:space="preserve">19 </w:t>
      </w:r>
      <w:proofErr w:type="spellStart"/>
      <w:r>
        <w:rPr>
          <w:spacing w:val="1"/>
        </w:rPr>
        <w:t>Juni</w:t>
      </w:r>
      <w:proofErr w:type="spellEnd"/>
      <w:r>
        <w:rPr>
          <w:spacing w:val="1"/>
        </w:rPr>
        <w:t xml:space="preserve"> 2021</w:t>
      </w:r>
    </w:p>
    <w:p w:rsidR="00A4542C" w:rsidRDefault="00A4542C" w:rsidP="00A4542C">
      <w:pPr>
        <w:ind w:left="243"/>
      </w:pPr>
      <w:proofErr w:type="spellStart"/>
      <w:r>
        <w:t>Ke</w:t>
      </w:r>
      <w:r>
        <w:rPr>
          <w:spacing w:val="2"/>
        </w:rPr>
        <w:t>n</w:t>
      </w:r>
      <w:r>
        <w:rPr>
          <w:spacing w:val="1"/>
        </w:rPr>
        <w:t>y</w:t>
      </w:r>
      <w:r>
        <w:t>ataa</w:t>
      </w:r>
      <w:r>
        <w:rPr>
          <w:spacing w:val="1"/>
        </w:rPr>
        <w:t>n</w:t>
      </w:r>
      <w:proofErr w:type="spellEnd"/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>
        <w:t>:</w:t>
      </w:r>
      <w:r>
        <w:rPr>
          <w:spacing w:val="-8"/>
        </w:rPr>
        <w:t xml:space="preserve"> </w:t>
      </w:r>
      <w:r>
        <w:rPr>
          <w:spacing w:val="1"/>
        </w:rPr>
        <w:t>on going</w:t>
      </w:r>
    </w:p>
    <w:p w:rsidR="00A4542C" w:rsidRDefault="00A4542C" w:rsidP="00A4542C">
      <w:pPr>
        <w:ind w:left="243"/>
      </w:pPr>
      <w:proofErr w:type="spellStart"/>
      <w:r>
        <w:t>Ac</w:t>
      </w:r>
      <w:r>
        <w:rPr>
          <w:spacing w:val="1"/>
        </w:rPr>
        <w:t>u</w:t>
      </w:r>
      <w:r>
        <w:t>an</w:t>
      </w:r>
      <w:proofErr w:type="spellEnd"/>
      <w:r>
        <w:tab/>
      </w:r>
      <w:r>
        <w:tab/>
      </w:r>
      <w:r>
        <w:tab/>
        <w:t xml:space="preserve">: </w:t>
      </w:r>
      <w:r>
        <w:t xml:space="preserve">Printout Invoice </w:t>
      </w:r>
      <w:proofErr w:type="spellStart"/>
      <w:r>
        <w:t>tergenerate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requirement</w:t>
      </w:r>
    </w:p>
    <w:p w:rsidR="00A4542C" w:rsidRDefault="00A4542C" w:rsidP="00A4542C">
      <w:pPr>
        <w:spacing w:line="220" w:lineRule="exact"/>
        <w:ind w:left="243"/>
      </w:pPr>
      <w:r>
        <w:t>Deli</w:t>
      </w:r>
      <w:r>
        <w:rPr>
          <w:spacing w:val="1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b</w:t>
      </w:r>
      <w:r>
        <w:t>les</w:t>
      </w:r>
      <w:r>
        <w:tab/>
      </w:r>
      <w:r>
        <w:tab/>
      </w:r>
      <w:r>
        <w:tab/>
        <w:t xml:space="preserve">: </w:t>
      </w:r>
      <w:proofErr w:type="spellStart"/>
      <w:r>
        <w:t>Netsuite</w:t>
      </w:r>
      <w:proofErr w:type="spellEnd"/>
      <w:r>
        <w:t xml:space="preserve"> Deployment</w:t>
      </w:r>
    </w:p>
    <w:p w:rsidR="00A4542C" w:rsidRDefault="00A4542C" w:rsidP="00A4542C">
      <w:pPr>
        <w:spacing w:before="10" w:line="220" w:lineRule="exact"/>
        <w:rPr>
          <w:sz w:val="22"/>
          <w:szCs w:val="22"/>
        </w:rPr>
      </w:pPr>
    </w:p>
    <w:p w:rsidR="00A4542C" w:rsidRDefault="00A4542C" w:rsidP="00A4542C">
      <w:pPr>
        <w:ind w:left="243"/>
      </w:pPr>
      <w:proofErr w:type="spellStart"/>
      <w:r>
        <w:rPr>
          <w:b/>
        </w:rPr>
        <w:t>Des</w:t>
      </w:r>
      <w:r>
        <w:rPr>
          <w:b/>
          <w:spacing w:val="1"/>
        </w:rPr>
        <w:t>k</w:t>
      </w:r>
      <w:r>
        <w:rPr>
          <w:b/>
        </w:rPr>
        <w:t>rip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P</w:t>
      </w:r>
      <w:r>
        <w:rPr>
          <w:b/>
        </w:rPr>
        <w:t>e</w:t>
      </w:r>
      <w:r>
        <w:rPr>
          <w:b/>
          <w:spacing w:val="2"/>
        </w:rPr>
        <w:t>k</w:t>
      </w:r>
      <w:r>
        <w:rPr>
          <w:b/>
        </w:rPr>
        <w:t>er</w:t>
      </w:r>
      <w:r>
        <w:rPr>
          <w:b/>
          <w:spacing w:val="1"/>
        </w:rPr>
        <w:t>jaa</w:t>
      </w:r>
      <w:r>
        <w:rPr>
          <w:b/>
        </w:rPr>
        <w:t>n</w:t>
      </w:r>
      <w:proofErr w:type="spellEnd"/>
    </w:p>
    <w:p w:rsidR="00A4542C" w:rsidRPr="00F92F6F" w:rsidRDefault="00A4542C" w:rsidP="00A4542C">
      <w:pPr>
        <w:ind w:left="243"/>
        <w:jc w:val="both"/>
      </w:pPr>
      <w:proofErr w:type="spellStart"/>
      <w:r w:rsidRPr="00F92F6F"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 </w:t>
      </w:r>
      <w:proofErr w:type="spellStart"/>
      <w:r>
        <w:t>kuitansi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Pt. </w:t>
      </w:r>
      <w:proofErr w:type="spellStart"/>
      <w:r>
        <w:t>Citramasjaya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</w:t>
      </w:r>
      <w:proofErr w:type="spellStart"/>
      <w:r>
        <w:t>Kuitansi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manual. </w:t>
      </w: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before="3" w:line="200" w:lineRule="exact"/>
      </w:pPr>
    </w:p>
    <w:p w:rsidR="00A4542C" w:rsidRDefault="00A4542C" w:rsidP="00A4542C">
      <w:pPr>
        <w:ind w:left="243"/>
      </w:pPr>
      <w:proofErr w:type="spellStart"/>
      <w:r>
        <w:rPr>
          <w:b/>
        </w:rPr>
        <w:t>Per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uju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Development</w:t>
      </w:r>
      <w:r>
        <w:rPr>
          <w:b/>
          <w:spacing w:val="1"/>
        </w:rPr>
        <w:t>-</w:t>
      </w:r>
      <w:r>
        <w:rPr>
          <w:b/>
        </w:rPr>
        <w:t>W</w:t>
      </w:r>
      <w:r>
        <w:rPr>
          <w:b/>
          <w:spacing w:val="1"/>
        </w:rPr>
        <w:t>O-KP-</w:t>
      </w:r>
      <w:r>
        <w:rPr>
          <w:b/>
        </w:rPr>
        <w:t>21-21</w:t>
      </w:r>
      <w:r>
        <w:rPr>
          <w:b/>
          <w:spacing w:val="1"/>
        </w:rPr>
        <w:t>-</w:t>
      </w:r>
      <w:r>
        <w:rPr>
          <w:b/>
        </w:rPr>
        <w:t>117C</w:t>
      </w:r>
    </w:p>
    <w:p w:rsidR="00A4542C" w:rsidRDefault="00A4542C" w:rsidP="00A4542C">
      <w:pPr>
        <w:spacing w:before="8" w:line="220" w:lineRule="exact"/>
        <w:rPr>
          <w:sz w:val="22"/>
          <w:szCs w:val="22"/>
        </w:rPr>
      </w:pPr>
    </w:p>
    <w:p w:rsidR="00A4542C" w:rsidRDefault="00A4542C" w:rsidP="00A4542C">
      <w:pPr>
        <w:ind w:left="243"/>
      </w:pPr>
      <w:r>
        <w:rPr>
          <w:spacing w:val="-1"/>
        </w:rPr>
        <w:t>J</w:t>
      </w:r>
      <w:r>
        <w:t>a</w:t>
      </w:r>
      <w:r>
        <w:rPr>
          <w:spacing w:val="1"/>
        </w:rPr>
        <w:t>k</w:t>
      </w:r>
      <w:r>
        <w:t>a</w:t>
      </w:r>
      <w:r>
        <w:rPr>
          <w:spacing w:val="1"/>
        </w:rPr>
        <w:t>r</w:t>
      </w:r>
      <w:r>
        <w:t>ta,</w:t>
      </w:r>
      <w:r>
        <w:rPr>
          <w:spacing w:val="-5"/>
        </w:rPr>
        <w:t xml:space="preserve"> </w:t>
      </w:r>
      <w:r>
        <w:rPr>
          <w:spacing w:val="1"/>
        </w:rPr>
        <w:t>1</w:t>
      </w:r>
      <w:r>
        <w:rPr>
          <w:spacing w:val="1"/>
        </w:rPr>
        <w:t>5</w:t>
      </w:r>
      <w:r>
        <w:rPr>
          <w:spacing w:val="1"/>
        </w:rPr>
        <w:t xml:space="preserve"> </w:t>
      </w:r>
      <w:proofErr w:type="spellStart"/>
      <w:r>
        <w:t>Juni</w:t>
      </w:r>
      <w:proofErr w:type="spellEnd"/>
      <w: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t>1</w:t>
      </w:r>
    </w:p>
    <w:p w:rsidR="00A4542C" w:rsidRDefault="00A4542C" w:rsidP="00A4542C">
      <w:pPr>
        <w:ind w:left="24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A4542C" w:rsidTr="00E2280D"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</w:tr>
      <w:tr w:rsidR="00A4542C" w:rsidTr="00E2280D">
        <w:trPr>
          <w:trHeight w:val="1480"/>
        </w:trPr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</w:p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5688BECA" wp14:editId="570C2286">
                  <wp:simplePos x="0" y="0"/>
                  <wp:positionH relativeFrom="column">
                    <wp:posOffset>1191781</wp:posOffset>
                  </wp:positionH>
                  <wp:positionV relativeFrom="paragraph">
                    <wp:posOffset>46355</wp:posOffset>
                  </wp:positionV>
                  <wp:extent cx="536563" cy="477672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a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63" cy="47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0795520A" wp14:editId="0678F791">
                  <wp:simplePos x="0" y="0"/>
                  <wp:positionH relativeFrom="column">
                    <wp:posOffset>980734</wp:posOffset>
                  </wp:positionH>
                  <wp:positionV relativeFrom="paragraph">
                    <wp:posOffset>75669</wp:posOffset>
                  </wp:positionV>
                  <wp:extent cx="767080" cy="655093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bang binta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67080" cy="6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542C" w:rsidTr="00E2280D">
        <w:trPr>
          <w:trHeight w:val="369"/>
        </w:trPr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Yosepri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Disyandro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Berutu</w:t>
            </w:r>
            <w:proofErr w:type="spellEnd"/>
          </w:p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11318066</w:t>
            </w:r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Rizky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Bintang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Siahaan</w:t>
            </w:r>
            <w:proofErr w:type="spellEnd"/>
          </w:p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</w:tr>
    </w:tbl>
    <w:p w:rsidR="00A4542C" w:rsidRDefault="00A4542C" w:rsidP="00A4542C">
      <w:pPr>
        <w:spacing w:before="10" w:line="220" w:lineRule="exact"/>
        <w:rPr>
          <w:sz w:val="22"/>
          <w:szCs w:val="22"/>
        </w:rPr>
      </w:pPr>
    </w:p>
    <w:p w:rsidR="00A4542C" w:rsidRDefault="00A4542C" w:rsidP="00A4542C">
      <w:pPr>
        <w:spacing w:line="220" w:lineRule="exact"/>
        <w:ind w:left="243"/>
      </w:pPr>
      <w:proofErr w:type="spellStart"/>
      <w:r>
        <w:rPr>
          <w:position w:val="-1"/>
        </w:rPr>
        <w:t>Dii</w:t>
      </w:r>
      <w:r>
        <w:rPr>
          <w:spacing w:val="-1"/>
          <w:position w:val="-1"/>
        </w:rPr>
        <w:t>s</w:t>
      </w:r>
      <w:r>
        <w:rPr>
          <w:position w:val="-1"/>
        </w:rPr>
        <w:t>i</w:t>
      </w:r>
      <w:proofErr w:type="spellEnd"/>
      <w:r>
        <w:rPr>
          <w:spacing w:val="-4"/>
          <w:position w:val="-1"/>
        </w:rPr>
        <w:t xml:space="preserve"> </w:t>
      </w:r>
      <w:proofErr w:type="spellStart"/>
      <w:r>
        <w:rPr>
          <w:spacing w:val="1"/>
          <w:position w:val="-1"/>
        </w:rPr>
        <w:t>o</w:t>
      </w:r>
      <w:r>
        <w:rPr>
          <w:position w:val="-1"/>
        </w:rPr>
        <w:t>leh</w:t>
      </w:r>
      <w:proofErr w:type="spellEnd"/>
      <w:r>
        <w:rPr>
          <w:spacing w:val="-2"/>
          <w:position w:val="-1"/>
        </w:rPr>
        <w:t xml:space="preserve"> </w:t>
      </w:r>
      <w:r>
        <w:rPr>
          <w:position w:val="-1"/>
        </w:rPr>
        <w:t>PM/S</w:t>
      </w:r>
      <w:r>
        <w:rPr>
          <w:spacing w:val="1"/>
          <w:position w:val="-1"/>
        </w:rPr>
        <w:t>up</w:t>
      </w:r>
      <w:r>
        <w:rPr>
          <w:position w:val="-1"/>
        </w:rPr>
        <w:t>e</w:t>
      </w:r>
      <w:r>
        <w:rPr>
          <w:spacing w:val="1"/>
          <w:position w:val="-1"/>
        </w:rPr>
        <w:t>rv</w:t>
      </w:r>
      <w:r>
        <w:rPr>
          <w:position w:val="-1"/>
        </w:rPr>
        <w:t>i</w:t>
      </w:r>
      <w:r>
        <w:rPr>
          <w:spacing w:val="-1"/>
          <w:position w:val="-1"/>
        </w:rPr>
        <w:t>s</w:t>
      </w:r>
      <w:r>
        <w:rPr>
          <w:spacing w:val="1"/>
          <w:position w:val="-1"/>
        </w:rPr>
        <w:t>o</w:t>
      </w:r>
      <w:r>
        <w:rPr>
          <w:position w:val="-1"/>
        </w:rPr>
        <w:t>r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72"/>
        <w:gridCol w:w="5532"/>
      </w:tblGrid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proofErr w:type="spellStart"/>
            <w:r>
              <w:t>Ta</w:t>
            </w:r>
            <w:r>
              <w:rPr>
                <w:spacing w:val="2"/>
              </w:rPr>
              <w:t>n</w:t>
            </w:r>
            <w:r>
              <w:rPr>
                <w:spacing w:val="1"/>
              </w:rPr>
              <w:t>gg</w:t>
            </w:r>
            <w:r>
              <w:t>al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A4542C">
            <w:pPr>
              <w:spacing w:line="220" w:lineRule="exact"/>
              <w:ind w:left="102"/>
            </w:pPr>
            <w:r>
              <w:rPr>
                <w:spacing w:val="1"/>
              </w:rPr>
              <w:t>1</w:t>
            </w:r>
            <w:r>
              <w:rPr>
                <w:spacing w:val="1"/>
              </w:rPr>
              <w:t>5</w:t>
            </w:r>
            <w:r>
              <w:rPr>
                <w:spacing w:val="1"/>
              </w:rPr>
              <w:t>-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6-2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t>Status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</w:t>
            </w:r>
            <w:r>
              <w:rPr>
                <w:spacing w:val="2"/>
              </w:rPr>
              <w:t>k</w:t>
            </w:r>
            <w:r>
              <w:rPr>
                <w:spacing w:val="1"/>
              </w:rPr>
              <w:t>h</w:t>
            </w:r>
            <w:r>
              <w:t>ir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-1"/>
              </w:rPr>
              <w:t>On Going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proofErr w:type="spellStart"/>
            <w:r>
              <w:t>Peri</w:t>
            </w:r>
            <w:r>
              <w:rPr>
                <w:spacing w:val="1"/>
              </w:rPr>
              <w:t>od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k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r</w:t>
            </w:r>
            <w:r>
              <w:t>jaan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A4542C">
            <w:pPr>
              <w:spacing w:line="220" w:lineRule="exact"/>
              <w:ind w:left="102"/>
            </w:pPr>
            <w:r w:rsidRPr="00A4542C">
              <w:t>15</w:t>
            </w:r>
            <w:r>
              <w:t xml:space="preserve"> </w:t>
            </w:r>
            <w:proofErr w:type="spellStart"/>
            <w:r>
              <w:t>Juni</w:t>
            </w:r>
            <w:proofErr w:type="spellEnd"/>
            <w: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 xml:space="preserve">19 </w:t>
            </w:r>
            <w:proofErr w:type="spellStart"/>
            <w:r>
              <w:t>Juni</w:t>
            </w:r>
            <w:proofErr w:type="spellEnd"/>
            <w:r>
              <w:t xml:space="preserve"> </w:t>
            </w:r>
            <w:r>
              <w:rPr>
                <w:spacing w:val="2"/>
              </w:rPr>
              <w:t>2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2</w:t>
            </w:r>
            <w:r>
              <w:t>1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t>Ac</w:t>
            </w:r>
            <w:r>
              <w:rPr>
                <w:spacing w:val="1"/>
              </w:rPr>
              <w:t>h</w:t>
            </w:r>
            <w:r>
              <w:t>ie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6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-1"/>
              </w:rPr>
              <w:t>-</w:t>
            </w:r>
          </w:p>
        </w:tc>
      </w:tr>
    </w:tbl>
    <w:p w:rsidR="00A4542C" w:rsidRDefault="00A4542C" w:rsidP="00A02388"/>
    <w:p w:rsidR="00A4542C" w:rsidRDefault="00A4542C">
      <w:r>
        <w:br w:type="page"/>
      </w:r>
    </w:p>
    <w:p w:rsidR="00A4542C" w:rsidRDefault="00A4542C" w:rsidP="00A4542C">
      <w:pPr>
        <w:spacing w:before="69" w:line="300" w:lineRule="exact"/>
        <w:ind w:left="113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962C929" wp14:editId="2DCBE11E">
                <wp:simplePos x="0" y="0"/>
                <wp:positionH relativeFrom="page">
                  <wp:posOffset>821690</wp:posOffset>
                </wp:positionH>
                <wp:positionV relativeFrom="page">
                  <wp:posOffset>458470</wp:posOffset>
                </wp:positionV>
                <wp:extent cx="5582920" cy="668020"/>
                <wp:effectExtent l="2540" t="1270" r="5715" b="698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2920" cy="668020"/>
                          <a:chOff x="1294" y="722"/>
                          <a:chExt cx="8792" cy="1052"/>
                        </a:xfrm>
                      </wpg:grpSpPr>
                      <pic:pic xmlns:pic="http://schemas.openxmlformats.org/drawingml/2006/picture">
                        <pic:nvPicPr>
                          <pic:cNvPr id="4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09" y="738"/>
                            <a:ext cx="1130" cy="10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Freeform 18"/>
                        <wps:cNvSpPr>
                          <a:spLocks/>
                        </wps:cNvSpPr>
                        <wps:spPr bwMode="auto">
                          <a:xfrm>
                            <a:off x="1305" y="733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9"/>
                        <wps:cNvSpPr>
                          <a:spLocks/>
                        </wps:cNvSpPr>
                        <wps:spPr bwMode="auto">
                          <a:xfrm>
                            <a:off x="4136" y="733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0"/>
                        <wps:cNvSpPr>
                          <a:spLocks/>
                        </wps:cNvSpPr>
                        <wps:spPr bwMode="auto">
                          <a:xfrm>
                            <a:off x="7677" y="733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1"/>
                        <wps:cNvSpPr>
                          <a:spLocks/>
                        </wps:cNvSpPr>
                        <wps:spPr bwMode="auto">
                          <a:xfrm>
                            <a:off x="130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2"/>
                        <wps:cNvSpPr>
                          <a:spLocks/>
                        </wps:cNvSpPr>
                        <wps:spPr bwMode="auto">
                          <a:xfrm>
                            <a:off x="1305" y="1764"/>
                            <a:ext cx="2822" cy="0"/>
                          </a:xfrm>
                          <a:custGeom>
                            <a:avLst/>
                            <a:gdLst>
                              <a:gd name="T0" fmla="+- 0 1305 1305"/>
                              <a:gd name="T1" fmla="*/ T0 w 2822"/>
                              <a:gd name="T2" fmla="+- 0 4127 1305"/>
                              <a:gd name="T3" fmla="*/ T2 w 28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2">
                                <a:moveTo>
                                  <a:pt x="0" y="0"/>
                                </a:move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3"/>
                        <wps:cNvSpPr>
                          <a:spLocks/>
                        </wps:cNvSpPr>
                        <wps:spPr bwMode="auto">
                          <a:xfrm>
                            <a:off x="4131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4"/>
                        <wps:cNvSpPr>
                          <a:spLocks/>
                        </wps:cNvSpPr>
                        <wps:spPr bwMode="auto">
                          <a:xfrm>
                            <a:off x="4136" y="1764"/>
                            <a:ext cx="3532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532"/>
                              <a:gd name="T2" fmla="+- 0 7668 4136"/>
                              <a:gd name="T3" fmla="*/ T2 w 35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32">
                                <a:moveTo>
                                  <a:pt x="0" y="0"/>
                                </a:moveTo>
                                <a:lnTo>
                                  <a:pt x="3532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5"/>
                        <wps:cNvSpPr>
                          <a:spLocks/>
                        </wps:cNvSpPr>
                        <wps:spPr bwMode="auto">
                          <a:xfrm>
                            <a:off x="7673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6"/>
                        <wps:cNvSpPr>
                          <a:spLocks/>
                        </wps:cNvSpPr>
                        <wps:spPr bwMode="auto">
                          <a:xfrm>
                            <a:off x="7677" y="1764"/>
                            <a:ext cx="2398" cy="0"/>
                          </a:xfrm>
                          <a:custGeom>
                            <a:avLst/>
                            <a:gdLst>
                              <a:gd name="T0" fmla="+- 0 7677 7677"/>
                              <a:gd name="T1" fmla="*/ T0 w 2398"/>
                              <a:gd name="T2" fmla="+- 0 10075 7677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7"/>
                        <wps:cNvSpPr>
                          <a:spLocks/>
                        </wps:cNvSpPr>
                        <wps:spPr bwMode="auto">
                          <a:xfrm>
                            <a:off x="10080" y="728"/>
                            <a:ext cx="0" cy="1040"/>
                          </a:xfrm>
                          <a:custGeom>
                            <a:avLst/>
                            <a:gdLst>
                              <a:gd name="T0" fmla="+- 0 1768 728"/>
                              <a:gd name="T1" fmla="*/ 1768 h 1040"/>
                              <a:gd name="T2" fmla="+- 0 728 728"/>
                              <a:gd name="T3" fmla="*/ 728 h 10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40">
                                <a:moveTo>
                                  <a:pt x="0" y="1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F46D5" id="Group 45" o:spid="_x0000_s1026" style="position:absolute;margin-left:64.7pt;margin-top:36.1pt;width:439.6pt;height:52.6pt;z-index:-251645952;mso-position-horizontal-relative:page;mso-position-vertical-relative:page" coordorigin="1294,722" coordsize="8792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">
                <v:shape id="Picture 17" o:spid="_x0000_s1027" type="#_x0000_t75" style="position:absolute;left:8309;top:738;width:1130;height: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">
                  <v:imagedata r:id="rId12" o:title=""/>
                </v:shape>
                <v:shape id="Freeform 18" o:spid="_x0000_s1028" style="position:absolute;left:1305;top:733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" path="m,l2822,e" filled="f" strokeweight=".58pt">
                  <v:path arrowok="t" o:connecttype="custom" o:connectlocs="0,0;2822,0" o:connectangles="0,0"/>
                </v:shape>
                <v:shape id="Freeform 19" o:spid="_x0000_s1029" style="position:absolute;left:4136;top:733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" path="m,l3532,e" filled="f" strokeweight=".58pt">
                  <v:path arrowok="t" o:connecttype="custom" o:connectlocs="0,0;3532,0" o:connectangles="0,0"/>
                </v:shape>
                <v:shape id="Freeform 20" o:spid="_x0000_s1030" style="position:absolute;left:7677;top:733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" path="m,l2398,e" filled="f" strokeweight=".58pt">
                  <v:path arrowok="t" o:connecttype="custom" o:connectlocs="0,0;2398,0" o:connectangles="0,0"/>
                </v:shape>
                <v:shape id="Freeform 21" o:spid="_x0000_s1031" style="position:absolute;left:130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" path="m,1040l,e" filled="f" strokeweight=".58pt">
                  <v:path arrowok="t" o:connecttype="custom" o:connectlocs="0,1768;0,728" o:connectangles="0,0"/>
                </v:shape>
                <v:shape id="Freeform 22" o:spid="_x0000_s1032" style="position:absolute;left:1305;top:1764;width:2822;height:0;visibility:visible;mso-wrap-style:square;v-text-anchor:top" coordsize="28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" path="m,l2822,e" filled="f" strokeweight=".20356mm">
                  <v:path arrowok="t" o:connecttype="custom" o:connectlocs="0,0;2822,0" o:connectangles="0,0"/>
                </v:shape>
                <v:shape id="Freeform 23" o:spid="_x0000_s1033" style="position:absolute;left:4131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" path="m,1040l,e" filled="f" strokeweight=".20356mm">
                  <v:path arrowok="t" o:connecttype="custom" o:connectlocs="0,1768;0,728" o:connectangles="0,0"/>
                </v:shape>
                <v:shape id="Freeform 24" o:spid="_x0000_s1034" style="position:absolute;left:4136;top:1764;width:3532;height:0;visibility:visible;mso-wrap-style:square;v-text-anchor:top" coordsize="35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" path="m,l3532,e" filled="f" strokeweight=".20356mm">
                  <v:path arrowok="t" o:connecttype="custom" o:connectlocs="0,0;3532,0" o:connectangles="0,0"/>
                </v:shape>
                <v:shape id="Freeform 25" o:spid="_x0000_s1035" style="position:absolute;left:7673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" path="m,1040l,e" filled="f" strokeweight=".58pt">
                  <v:path arrowok="t" o:connecttype="custom" o:connectlocs="0,1768;0,728" o:connectangles="0,0"/>
                </v:shape>
                <v:shape id="Freeform 26" o:spid="_x0000_s1036" style="position:absolute;left:7677;top:1764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" path="m,l2398,e" filled="f" strokeweight=".20356mm">
                  <v:path arrowok="t" o:connecttype="custom" o:connectlocs="0,0;2398,0" o:connectangles="0,0"/>
                </v:shape>
                <v:shape id="Freeform 27" o:spid="_x0000_s1037" style="position:absolute;left:10080;top:728;width:0;height:1040;visibility:visible;mso-wrap-style:square;v-text-anchor:top" coordsize="0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" path="m,1040l,e" filled="f" strokeweight=".20356mm">
                  <v:path arrowok="t" o:connecttype="custom" o:connectlocs="0,1768;0,728" o:connectangles="0,0"/>
                </v:shape>
                <w10:wrap anchorx="page" anchory="page"/>
              </v:group>
            </w:pict>
          </mc:Fallback>
        </mc:AlternateContent>
      </w:r>
      <w:r>
        <w:rPr>
          <w:position w:val="2"/>
        </w:rPr>
        <w:t>PT.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M</w:t>
      </w:r>
      <w:r>
        <w:rPr>
          <w:spacing w:val="1"/>
          <w:position w:val="2"/>
        </w:rPr>
        <w:t>e</w:t>
      </w:r>
      <w:r>
        <w:rPr>
          <w:position w:val="2"/>
        </w:rPr>
        <w:t>tr</w:t>
      </w:r>
      <w:r>
        <w:rPr>
          <w:spacing w:val="1"/>
          <w:position w:val="2"/>
        </w:rPr>
        <w:t>od</w:t>
      </w:r>
      <w:r>
        <w:rPr>
          <w:position w:val="2"/>
        </w:rPr>
        <w:t>ata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Electr</w:t>
      </w:r>
      <w:r>
        <w:rPr>
          <w:spacing w:val="1"/>
          <w:position w:val="2"/>
        </w:rPr>
        <w:t>on</w:t>
      </w:r>
      <w:r>
        <w:rPr>
          <w:position w:val="2"/>
        </w:rPr>
        <w:t>ics,</w:t>
      </w:r>
      <w:r>
        <w:rPr>
          <w:spacing w:val="-10"/>
          <w:position w:val="2"/>
        </w:rPr>
        <w:t xml:space="preserve"> </w:t>
      </w:r>
      <w:proofErr w:type="spellStart"/>
      <w:r>
        <w:rPr>
          <w:spacing w:val="-2"/>
          <w:position w:val="2"/>
        </w:rPr>
        <w:t>T</w:t>
      </w:r>
      <w:r>
        <w:rPr>
          <w:spacing w:val="-1"/>
          <w:position w:val="2"/>
        </w:rPr>
        <w:t>b</w:t>
      </w:r>
      <w:r>
        <w:rPr>
          <w:position w:val="2"/>
        </w:rPr>
        <w:t>k</w:t>
      </w:r>
      <w:proofErr w:type="spellEnd"/>
      <w:r>
        <w:rPr>
          <w:position w:val="2"/>
        </w:rPr>
        <w:t xml:space="preserve">                       </w:t>
      </w:r>
      <w:r>
        <w:rPr>
          <w:spacing w:val="5"/>
          <w:position w:val="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W</w:t>
      </w:r>
      <w:r>
        <w:rPr>
          <w:rFonts w:ascii="Arial" w:eastAsia="Arial" w:hAnsi="Arial" w:cs="Arial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r</w:t>
      </w:r>
      <w:r>
        <w:rPr>
          <w:rFonts w:ascii="Arial" w:eastAsia="Arial" w:hAnsi="Arial" w:cs="Arial"/>
          <w:position w:val="-1"/>
          <w:sz w:val="28"/>
          <w:szCs w:val="28"/>
        </w:rPr>
        <w:t>k Order</w:t>
      </w: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before="4" w:line="220" w:lineRule="exact"/>
        <w:rPr>
          <w:sz w:val="22"/>
          <w:szCs w:val="22"/>
        </w:rPr>
      </w:pPr>
    </w:p>
    <w:p w:rsidR="00A4542C" w:rsidRDefault="00A4542C" w:rsidP="00A4542C">
      <w:pPr>
        <w:spacing w:before="33"/>
        <w:ind w:left="243"/>
      </w:pPr>
      <w:r>
        <w:rPr>
          <w:spacing w:val="-1"/>
        </w:rPr>
        <w:t>W</w:t>
      </w:r>
      <w:r>
        <w:rPr>
          <w:spacing w:val="1"/>
        </w:rPr>
        <w:t>or</w:t>
      </w:r>
      <w:r>
        <w:t>k</w:t>
      </w:r>
      <w:r>
        <w:rPr>
          <w:spacing w:val="-4"/>
        </w:rPr>
        <w:t xml:space="preserve"> </w:t>
      </w:r>
      <w:r>
        <w:rPr>
          <w:spacing w:val="1"/>
        </w:rPr>
        <w:t>ord</w:t>
      </w:r>
      <w:r>
        <w:rPr>
          <w:spacing w:val="-2"/>
        </w:rPr>
        <w:t>e</w:t>
      </w:r>
      <w:r>
        <w:t>r Number</w:t>
      </w:r>
      <w:r>
        <w:tab/>
      </w:r>
      <w:r>
        <w:tab/>
        <w:t>: Development</w:t>
      </w:r>
      <w:r>
        <w:rPr>
          <w:spacing w:val="1"/>
        </w:rPr>
        <w:t>-</w:t>
      </w:r>
      <w:r w:rsidRPr="006071A8">
        <w:rPr>
          <w:spacing w:val="-1"/>
        </w:rPr>
        <w:t>WO-KP-21-21-117C</w:t>
      </w:r>
    </w:p>
    <w:p w:rsidR="00A4542C" w:rsidRDefault="00A4542C" w:rsidP="00A4542C">
      <w:pPr>
        <w:spacing w:before="33"/>
        <w:ind w:left="243"/>
      </w:pPr>
      <w:proofErr w:type="spellStart"/>
      <w:r>
        <w:rPr>
          <w:spacing w:val="1"/>
        </w:rPr>
        <w:t>Id</w:t>
      </w:r>
      <w:r>
        <w:t>e</w:t>
      </w:r>
      <w:r>
        <w:rPr>
          <w:spacing w:val="1"/>
        </w:rPr>
        <w:t>n</w:t>
      </w:r>
      <w:r>
        <w:t>titas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</w:r>
      <w:r>
        <w:tab/>
        <w:t>: Developing Feature</w:t>
      </w:r>
    </w:p>
    <w:p w:rsidR="00A4542C" w:rsidRDefault="00A4542C" w:rsidP="00A4542C">
      <w:pPr>
        <w:ind w:left="243"/>
      </w:pPr>
      <w:proofErr w:type="spellStart"/>
      <w:r>
        <w:rPr>
          <w:spacing w:val="-1"/>
        </w:rPr>
        <w:t>J</w:t>
      </w:r>
      <w:r>
        <w:rPr>
          <w:spacing w:val="1"/>
        </w:rPr>
        <w:t>udu</w:t>
      </w:r>
      <w:r>
        <w:t>l</w:t>
      </w:r>
      <w:proofErr w:type="spellEnd"/>
      <w:r>
        <w:rPr>
          <w:spacing w:val="-4"/>
        </w:rPr>
        <w:t xml:space="preserve"> </w:t>
      </w:r>
      <w:proofErr w:type="spellStart"/>
      <w:r>
        <w:t>P</w:t>
      </w:r>
      <w:r>
        <w:rPr>
          <w:spacing w:val="1"/>
        </w:rPr>
        <w:t>roy</w:t>
      </w:r>
      <w:r>
        <w:t>ek</w:t>
      </w:r>
      <w:proofErr w:type="spellEnd"/>
      <w:r>
        <w:tab/>
      </w:r>
      <w:r>
        <w:tab/>
      </w:r>
      <w:r>
        <w:tab/>
        <w:t xml:space="preserve">: </w:t>
      </w:r>
      <w:r>
        <w:rPr>
          <w:spacing w:val="-1"/>
        </w:rPr>
        <w:t xml:space="preserve">Generating </w:t>
      </w:r>
      <w:r>
        <w:rPr>
          <w:spacing w:val="-1"/>
        </w:rPr>
        <w:t>Button Close Bill</w:t>
      </w:r>
    </w:p>
    <w:p w:rsidR="00A4542C" w:rsidRDefault="00A4542C" w:rsidP="00A4542C">
      <w:pPr>
        <w:ind w:left="243" w:right="169"/>
      </w:pPr>
      <w:r>
        <w:t>Pr</w:t>
      </w:r>
      <w:r>
        <w:rPr>
          <w:spacing w:val="2"/>
        </w:rPr>
        <w:t>o</w:t>
      </w:r>
      <w:r>
        <w:t>ject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n</w:t>
      </w:r>
      <w:r>
        <w:t>a</w:t>
      </w:r>
      <w:r>
        <w:rPr>
          <w:spacing w:val="1"/>
        </w:rPr>
        <w:t>g</w:t>
      </w:r>
      <w:r>
        <w:t>er</w:t>
      </w:r>
      <w:r>
        <w:tab/>
      </w:r>
      <w:r>
        <w:tab/>
        <w:t xml:space="preserve">: Antonius </w:t>
      </w:r>
      <w:proofErr w:type="spellStart"/>
      <w:r>
        <w:t>Wimawan</w:t>
      </w:r>
      <w:proofErr w:type="spellEnd"/>
      <w:r>
        <w:t xml:space="preserve"> </w:t>
      </w:r>
    </w:p>
    <w:p w:rsidR="00A4542C" w:rsidRPr="00F92F6F" w:rsidRDefault="00A4542C" w:rsidP="00A4542C">
      <w:pPr>
        <w:ind w:left="243" w:right="169"/>
        <w:rPr>
          <w:spacing w:val="4"/>
        </w:rPr>
      </w:pPr>
      <w:r>
        <w:t>S</w:t>
      </w:r>
      <w:r>
        <w:rPr>
          <w:spacing w:val="1"/>
        </w:rPr>
        <w:t>up</w:t>
      </w:r>
      <w:r>
        <w:t>e</w:t>
      </w:r>
      <w:r>
        <w:rPr>
          <w:spacing w:val="1"/>
        </w:rPr>
        <w:t>rv</w:t>
      </w:r>
      <w: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  <w:r>
        <w:tab/>
      </w:r>
      <w:r>
        <w:tab/>
      </w:r>
      <w:r>
        <w:tab/>
        <w:t xml:space="preserve">: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Orlando </w:t>
      </w:r>
      <w:proofErr w:type="spellStart"/>
      <w:r>
        <w:t>Siahaan</w:t>
      </w:r>
      <w:proofErr w:type="spellEnd"/>
      <w:r>
        <w:t xml:space="preserve"> </w:t>
      </w:r>
    </w:p>
    <w:p w:rsidR="00A4542C" w:rsidRDefault="00A4542C" w:rsidP="00A4542C">
      <w:pPr>
        <w:ind w:left="243" w:right="1162"/>
      </w:pPr>
      <w:proofErr w:type="spellStart"/>
      <w:r>
        <w:rPr>
          <w:spacing w:val="-1"/>
        </w:rPr>
        <w:t>J</w:t>
      </w:r>
      <w:r>
        <w:t>e</w:t>
      </w:r>
      <w:r>
        <w:rPr>
          <w:spacing w:val="1"/>
        </w:rPr>
        <w:t>n</w:t>
      </w:r>
      <w:r>
        <w:t>is</w:t>
      </w:r>
      <w:proofErr w:type="spellEnd"/>
      <w:r>
        <w:rPr>
          <w:spacing w:val="-5"/>
        </w:rPr>
        <w:t xml:space="preserve"> </w:t>
      </w:r>
      <w:proofErr w:type="spellStart"/>
      <w:r>
        <w:t>Pe</w:t>
      </w:r>
      <w:r>
        <w:rPr>
          <w:spacing w:val="1"/>
        </w:rPr>
        <w:t>k</w:t>
      </w:r>
      <w:r>
        <w:t>e</w:t>
      </w:r>
      <w:r>
        <w:rPr>
          <w:spacing w:val="2"/>
        </w:rPr>
        <w:t>r</w:t>
      </w:r>
      <w:r>
        <w:t>jaan</w:t>
      </w:r>
      <w:proofErr w:type="spellEnd"/>
      <w:r>
        <w:tab/>
      </w:r>
      <w:r>
        <w:tab/>
        <w:t>: Technical Consultant</w:t>
      </w:r>
    </w:p>
    <w:p w:rsidR="00A4542C" w:rsidRDefault="00A4542C" w:rsidP="00A4542C">
      <w:pPr>
        <w:ind w:left="243"/>
      </w:pPr>
      <w:proofErr w:type="spellStart"/>
      <w:r>
        <w:t>Ta</w:t>
      </w:r>
      <w:r>
        <w:rPr>
          <w:spacing w:val="2"/>
        </w:rPr>
        <w:t>n</w:t>
      </w:r>
      <w:r>
        <w:rPr>
          <w:spacing w:val="1"/>
        </w:rPr>
        <w:t>gg</w:t>
      </w:r>
      <w:r>
        <w:t>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W</w:t>
      </w:r>
      <w:r>
        <w:t>O</w:t>
      </w:r>
      <w:r>
        <w:tab/>
      </w:r>
      <w:r>
        <w:tab/>
      </w:r>
      <w:r>
        <w:tab/>
        <w:t xml:space="preserve">: </w:t>
      </w:r>
      <w:r>
        <w:rPr>
          <w:spacing w:val="1"/>
        </w:rPr>
        <w:t xml:space="preserve">12 </w:t>
      </w:r>
      <w:proofErr w:type="spellStart"/>
      <w:r>
        <w:t>Juni</w:t>
      </w:r>
      <w:proofErr w:type="spellEnd"/>
      <w: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rPr>
          <w:spacing w:val="2"/>
        </w:rPr>
        <w:t>1</w:t>
      </w:r>
      <w:r>
        <w:rPr>
          <w:spacing w:val="-12"/>
        </w:rPr>
        <w:t xml:space="preserve"> </w:t>
      </w:r>
    </w:p>
    <w:p w:rsidR="00A4542C" w:rsidRDefault="00A4542C" w:rsidP="00A4542C">
      <w:pPr>
        <w:ind w:left="243"/>
      </w:pPr>
      <w:proofErr w:type="spellStart"/>
      <w:r>
        <w:t>Ta</w:t>
      </w:r>
      <w:r>
        <w:rPr>
          <w:spacing w:val="1"/>
        </w:rPr>
        <w:t>ngg</w:t>
      </w:r>
      <w:r>
        <w:t>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</w:t>
      </w:r>
      <w:r>
        <w:t>elesai</w:t>
      </w:r>
      <w:proofErr w:type="spellEnd"/>
      <w:r>
        <w:tab/>
      </w:r>
      <w:r>
        <w:tab/>
        <w:t>: on going</w:t>
      </w:r>
    </w:p>
    <w:p w:rsidR="00A4542C" w:rsidRDefault="00A4542C" w:rsidP="00A4542C">
      <w:pPr>
        <w:ind w:left="243"/>
      </w:pPr>
      <w:r>
        <w:t>Ta</w:t>
      </w:r>
      <w:r>
        <w:rPr>
          <w:spacing w:val="1"/>
        </w:rPr>
        <w:t>rg</w:t>
      </w:r>
      <w:r>
        <w:t>et</w:t>
      </w:r>
      <w:r>
        <w:rPr>
          <w:spacing w:val="-5"/>
        </w:rPr>
        <w:tab/>
      </w:r>
      <w:r>
        <w:rPr>
          <w:spacing w:val="-5"/>
        </w:rPr>
        <w:tab/>
      </w:r>
      <w:r>
        <w:rPr>
          <w:spacing w:val="-5"/>
        </w:rPr>
        <w:tab/>
      </w:r>
      <w:r>
        <w:t xml:space="preserve">: </w:t>
      </w:r>
      <w:r>
        <w:rPr>
          <w:spacing w:val="1"/>
        </w:rPr>
        <w:t xml:space="preserve">19 </w:t>
      </w:r>
      <w:proofErr w:type="spellStart"/>
      <w:r>
        <w:rPr>
          <w:spacing w:val="1"/>
        </w:rPr>
        <w:t>Juni</w:t>
      </w:r>
      <w:proofErr w:type="spellEnd"/>
      <w:r>
        <w:rPr>
          <w:spacing w:val="1"/>
        </w:rPr>
        <w:t xml:space="preserve"> 2021</w:t>
      </w:r>
    </w:p>
    <w:p w:rsidR="00A4542C" w:rsidRDefault="00A4542C" w:rsidP="00A4542C">
      <w:pPr>
        <w:ind w:left="243"/>
      </w:pPr>
      <w:proofErr w:type="spellStart"/>
      <w:r>
        <w:t>Ke</w:t>
      </w:r>
      <w:r>
        <w:rPr>
          <w:spacing w:val="2"/>
        </w:rPr>
        <w:t>n</w:t>
      </w:r>
      <w:r>
        <w:rPr>
          <w:spacing w:val="1"/>
        </w:rPr>
        <w:t>y</w:t>
      </w:r>
      <w:r>
        <w:t>ataa</w:t>
      </w:r>
      <w:r>
        <w:rPr>
          <w:spacing w:val="1"/>
        </w:rPr>
        <w:t>n</w:t>
      </w:r>
      <w:proofErr w:type="spellEnd"/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</w:r>
      <w:r>
        <w:t>:</w:t>
      </w:r>
      <w:r>
        <w:rPr>
          <w:spacing w:val="-8"/>
        </w:rPr>
        <w:t xml:space="preserve"> </w:t>
      </w:r>
      <w:r>
        <w:rPr>
          <w:spacing w:val="1"/>
        </w:rPr>
        <w:t>on going</w:t>
      </w:r>
    </w:p>
    <w:p w:rsidR="00A4542C" w:rsidRDefault="00A4542C" w:rsidP="00A4542C">
      <w:pPr>
        <w:ind w:left="243"/>
      </w:pPr>
      <w:proofErr w:type="spellStart"/>
      <w:r>
        <w:t>Ac</w:t>
      </w:r>
      <w:r>
        <w:rPr>
          <w:spacing w:val="1"/>
        </w:rPr>
        <w:t>u</w:t>
      </w:r>
      <w:r>
        <w:t>an</w:t>
      </w:r>
      <w:proofErr w:type="spellEnd"/>
      <w:r>
        <w:tab/>
      </w:r>
      <w:r>
        <w:tab/>
      </w:r>
      <w:r>
        <w:tab/>
        <w:t xml:space="preserve">: </w:t>
      </w:r>
      <w:r>
        <w:t xml:space="preserve">Button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requirement</w:t>
      </w:r>
    </w:p>
    <w:p w:rsidR="00A4542C" w:rsidRDefault="00A4542C" w:rsidP="00A4542C">
      <w:pPr>
        <w:spacing w:line="220" w:lineRule="exact"/>
        <w:ind w:left="243"/>
      </w:pPr>
      <w:r>
        <w:t>Deli</w:t>
      </w:r>
      <w:r>
        <w:rPr>
          <w:spacing w:val="1"/>
        </w:rPr>
        <w:t>v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1"/>
        </w:rPr>
        <w:t>b</w:t>
      </w:r>
      <w:r>
        <w:t>les</w:t>
      </w:r>
      <w:r>
        <w:tab/>
      </w:r>
      <w:r>
        <w:tab/>
      </w:r>
      <w:r>
        <w:tab/>
        <w:t xml:space="preserve">: </w:t>
      </w:r>
      <w:proofErr w:type="spellStart"/>
      <w:r>
        <w:t>Netsuite</w:t>
      </w:r>
      <w:proofErr w:type="spellEnd"/>
      <w:r>
        <w:t xml:space="preserve"> Deployment</w:t>
      </w:r>
    </w:p>
    <w:p w:rsidR="00A4542C" w:rsidRDefault="00A4542C" w:rsidP="00A4542C">
      <w:pPr>
        <w:spacing w:before="10" w:line="220" w:lineRule="exact"/>
        <w:rPr>
          <w:sz w:val="22"/>
          <w:szCs w:val="22"/>
        </w:rPr>
      </w:pPr>
    </w:p>
    <w:p w:rsidR="00A4542C" w:rsidRDefault="00A4542C" w:rsidP="00A4542C">
      <w:pPr>
        <w:ind w:left="243"/>
      </w:pPr>
      <w:proofErr w:type="spellStart"/>
      <w:r>
        <w:rPr>
          <w:b/>
        </w:rPr>
        <w:t>Des</w:t>
      </w:r>
      <w:r>
        <w:rPr>
          <w:b/>
          <w:spacing w:val="1"/>
        </w:rPr>
        <w:t>k</w:t>
      </w:r>
      <w:r>
        <w:rPr>
          <w:b/>
        </w:rPr>
        <w:t>rip</w:t>
      </w:r>
      <w:r>
        <w:rPr>
          <w:b/>
          <w:spacing w:val="-1"/>
        </w:rPr>
        <w:t>s</w:t>
      </w:r>
      <w:r>
        <w:rPr>
          <w:b/>
        </w:rPr>
        <w:t>i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  <w:spacing w:val="1"/>
        </w:rPr>
        <w:t>P</w:t>
      </w:r>
      <w:r>
        <w:rPr>
          <w:b/>
        </w:rPr>
        <w:t>e</w:t>
      </w:r>
      <w:r>
        <w:rPr>
          <w:b/>
          <w:spacing w:val="2"/>
        </w:rPr>
        <w:t>k</w:t>
      </w:r>
      <w:r>
        <w:rPr>
          <w:b/>
        </w:rPr>
        <w:t>er</w:t>
      </w:r>
      <w:r>
        <w:rPr>
          <w:b/>
          <w:spacing w:val="1"/>
        </w:rPr>
        <w:t>jaa</w:t>
      </w:r>
      <w:r>
        <w:rPr>
          <w:b/>
        </w:rPr>
        <w:t>n</w:t>
      </w:r>
      <w:proofErr w:type="spellEnd"/>
    </w:p>
    <w:p w:rsidR="00A4542C" w:rsidRPr="00F92F6F" w:rsidRDefault="00A4542C" w:rsidP="00A4542C">
      <w:pPr>
        <w:ind w:left="243"/>
        <w:jc w:val="both"/>
      </w:pPr>
      <w:proofErr w:type="spellStart"/>
      <w:r w:rsidRPr="00F92F6F"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close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PT. </w:t>
      </w:r>
      <w:proofErr w:type="spellStart"/>
      <w:r>
        <w:t>Cit</w:t>
      </w:r>
      <w:r w:rsidR="00256D54">
        <w:t>ramasjaya</w:t>
      </w:r>
      <w:proofErr w:type="spellEnd"/>
      <w:r w:rsidR="00256D54">
        <w:t xml:space="preserve"> </w:t>
      </w:r>
      <w:proofErr w:type="spellStart"/>
      <w:r w:rsidR="00256D54">
        <w:t>Teknik</w:t>
      </w:r>
      <w:proofErr w:type="spellEnd"/>
      <w:r w:rsidR="00256D54">
        <w:t xml:space="preserve"> </w:t>
      </w:r>
      <w:proofErr w:type="spellStart"/>
      <w:r w:rsidR="00256D54">
        <w:t>Mandiri</w:t>
      </w:r>
      <w:proofErr w:type="spellEnd"/>
      <w:r w:rsidR="00256D54">
        <w:t xml:space="preserve">. Button </w:t>
      </w:r>
      <w:proofErr w:type="spellStart"/>
      <w:r w:rsidR="00256D54">
        <w:t>ini</w:t>
      </w:r>
      <w:proofErr w:type="spellEnd"/>
      <w:r w:rsidR="00256D54">
        <w:t xml:space="preserve"> </w:t>
      </w:r>
      <w:proofErr w:type="spellStart"/>
      <w:r w:rsidR="00256D54">
        <w:t>digunakan</w:t>
      </w:r>
      <w:proofErr w:type="spellEnd"/>
      <w:r w:rsidR="00256D54">
        <w:t xml:space="preserve"> </w:t>
      </w:r>
      <w:proofErr w:type="spellStart"/>
      <w:r w:rsidR="00256D54">
        <w:t>untuk</w:t>
      </w:r>
      <w:proofErr w:type="spellEnd"/>
      <w:r w:rsidR="00256D54">
        <w:t xml:space="preserve"> </w:t>
      </w:r>
      <w:proofErr w:type="spellStart"/>
      <w:r w:rsidR="00256D54">
        <w:t>menutup</w:t>
      </w:r>
      <w:proofErr w:type="spellEnd"/>
      <w:r w:rsidR="00256D54">
        <w:t xml:space="preserve"> proses </w:t>
      </w:r>
      <w:proofErr w:type="spellStart"/>
      <w:r w:rsidR="00256D54">
        <w:t>pembayaran</w:t>
      </w:r>
      <w:proofErr w:type="spellEnd"/>
      <w:r w:rsidR="00256D54">
        <w:t xml:space="preserve"> yang </w:t>
      </w:r>
      <w:proofErr w:type="spellStart"/>
      <w:r w:rsidR="00256D54">
        <w:t>tidak</w:t>
      </w:r>
      <w:proofErr w:type="spellEnd"/>
      <w:r w:rsidR="00256D54">
        <w:t xml:space="preserve"> </w:t>
      </w:r>
      <w:proofErr w:type="spellStart"/>
      <w:r w:rsidR="00256D54">
        <w:t>ingin</w:t>
      </w:r>
      <w:proofErr w:type="spellEnd"/>
      <w:r w:rsidR="00256D54">
        <w:t xml:space="preserve"> dilanjutkan.</w:t>
      </w:r>
      <w:bookmarkStart w:id="0" w:name="_GoBack"/>
      <w:bookmarkEnd w:id="0"/>
      <w:r>
        <w:t xml:space="preserve"> </w:t>
      </w: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line="200" w:lineRule="exact"/>
      </w:pPr>
    </w:p>
    <w:p w:rsidR="00A4542C" w:rsidRDefault="00A4542C" w:rsidP="00A4542C">
      <w:pPr>
        <w:spacing w:before="3" w:line="200" w:lineRule="exact"/>
      </w:pPr>
    </w:p>
    <w:p w:rsidR="00A4542C" w:rsidRDefault="00A4542C" w:rsidP="00A4542C">
      <w:pPr>
        <w:ind w:left="243"/>
      </w:pPr>
      <w:proofErr w:type="spellStart"/>
      <w:r>
        <w:rPr>
          <w:b/>
        </w:rPr>
        <w:t>Per</w:t>
      </w:r>
      <w:r>
        <w:rPr>
          <w:b/>
          <w:spacing w:val="-1"/>
        </w:rPr>
        <w:t>s</w:t>
      </w:r>
      <w:r>
        <w:rPr>
          <w:b/>
        </w:rPr>
        <w:t>e</w:t>
      </w:r>
      <w:r>
        <w:rPr>
          <w:b/>
          <w:spacing w:val="1"/>
        </w:rPr>
        <w:t>t</w:t>
      </w:r>
      <w:r>
        <w:rPr>
          <w:b/>
        </w:rPr>
        <w:t>uju</w:t>
      </w:r>
      <w:r>
        <w:rPr>
          <w:b/>
          <w:spacing w:val="1"/>
        </w:rPr>
        <w:t>a</w:t>
      </w:r>
      <w:r>
        <w:rPr>
          <w:b/>
        </w:rPr>
        <w:t>n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1"/>
        </w:rPr>
        <w:t>Development</w:t>
      </w:r>
      <w:r>
        <w:rPr>
          <w:b/>
          <w:spacing w:val="1"/>
        </w:rPr>
        <w:t>-</w:t>
      </w:r>
      <w:r>
        <w:rPr>
          <w:b/>
        </w:rPr>
        <w:t>W</w:t>
      </w:r>
      <w:r>
        <w:rPr>
          <w:b/>
          <w:spacing w:val="1"/>
        </w:rPr>
        <w:t>O-KP-</w:t>
      </w:r>
      <w:r>
        <w:rPr>
          <w:b/>
        </w:rPr>
        <w:t>21-21</w:t>
      </w:r>
      <w:r>
        <w:rPr>
          <w:b/>
          <w:spacing w:val="1"/>
        </w:rPr>
        <w:t>-</w:t>
      </w:r>
      <w:r>
        <w:rPr>
          <w:b/>
        </w:rPr>
        <w:t>117C</w:t>
      </w:r>
    </w:p>
    <w:p w:rsidR="00A4542C" w:rsidRDefault="00A4542C" w:rsidP="00A4542C">
      <w:pPr>
        <w:spacing w:before="8" w:line="220" w:lineRule="exact"/>
        <w:rPr>
          <w:sz w:val="22"/>
          <w:szCs w:val="22"/>
        </w:rPr>
      </w:pPr>
    </w:p>
    <w:p w:rsidR="00A4542C" w:rsidRDefault="00A4542C" w:rsidP="00A4542C">
      <w:pPr>
        <w:ind w:left="243"/>
      </w:pPr>
      <w:r>
        <w:rPr>
          <w:spacing w:val="-1"/>
        </w:rPr>
        <w:t>J</w:t>
      </w:r>
      <w:r>
        <w:t>a</w:t>
      </w:r>
      <w:r>
        <w:rPr>
          <w:spacing w:val="1"/>
        </w:rPr>
        <w:t>k</w:t>
      </w:r>
      <w:r>
        <w:t>a</w:t>
      </w:r>
      <w:r>
        <w:rPr>
          <w:spacing w:val="1"/>
        </w:rPr>
        <w:t>r</w:t>
      </w:r>
      <w:r>
        <w:t>ta,</w:t>
      </w:r>
      <w:r>
        <w:rPr>
          <w:spacing w:val="-5"/>
        </w:rPr>
        <w:t xml:space="preserve"> </w:t>
      </w:r>
      <w:r>
        <w:rPr>
          <w:spacing w:val="1"/>
        </w:rPr>
        <w:t xml:space="preserve">15 </w:t>
      </w:r>
      <w:proofErr w:type="spellStart"/>
      <w:r>
        <w:t>Juni</w:t>
      </w:r>
      <w:proofErr w:type="spellEnd"/>
      <w:r>
        <w:t xml:space="preserve"> </w:t>
      </w:r>
      <w:r>
        <w:rPr>
          <w:spacing w:val="-1"/>
        </w:rPr>
        <w:t>2</w:t>
      </w:r>
      <w:r>
        <w:rPr>
          <w:spacing w:val="1"/>
        </w:rPr>
        <w:t>02</w:t>
      </w:r>
      <w:r>
        <w:t>1</w:t>
      </w:r>
    </w:p>
    <w:p w:rsidR="00A4542C" w:rsidRDefault="00A4542C" w:rsidP="00A4542C">
      <w:pPr>
        <w:ind w:left="24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545"/>
      </w:tblGrid>
      <w:tr w:rsidR="00A4542C" w:rsidTr="00E2280D"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</w:tr>
      <w:tr w:rsidR="00A4542C" w:rsidTr="00E2280D">
        <w:trPr>
          <w:trHeight w:val="1480"/>
        </w:trPr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</w:p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018810B9" wp14:editId="5BF62DFF">
                  <wp:simplePos x="0" y="0"/>
                  <wp:positionH relativeFrom="column">
                    <wp:posOffset>1191781</wp:posOffset>
                  </wp:positionH>
                  <wp:positionV relativeFrom="paragraph">
                    <wp:posOffset>46355</wp:posOffset>
                  </wp:positionV>
                  <wp:extent cx="536563" cy="477672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a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63" cy="47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0E4F7099" wp14:editId="189F5E2C">
                  <wp:simplePos x="0" y="0"/>
                  <wp:positionH relativeFrom="column">
                    <wp:posOffset>980734</wp:posOffset>
                  </wp:positionH>
                  <wp:positionV relativeFrom="paragraph">
                    <wp:posOffset>75669</wp:posOffset>
                  </wp:positionV>
                  <wp:extent cx="767080" cy="655093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td bang bintan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767080" cy="65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542C" w:rsidTr="00E2280D">
        <w:trPr>
          <w:trHeight w:val="369"/>
        </w:trPr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Yosepri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Disyandro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Berutu</w:t>
            </w:r>
            <w:proofErr w:type="spellEnd"/>
          </w:p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11318066</w:t>
            </w:r>
          </w:p>
        </w:tc>
        <w:tc>
          <w:tcPr>
            <w:tcW w:w="4545" w:type="dxa"/>
          </w:tcPr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Rizky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Bintang</w:t>
            </w:r>
            <w:proofErr w:type="spellEnd"/>
            <w:r>
              <w:rPr>
                <w:sz w:val="22"/>
                <w:szCs w:val="22"/>
              </w:rPr>
              <w:t xml:space="preserve"> O. </w:t>
            </w:r>
            <w:proofErr w:type="spellStart"/>
            <w:r>
              <w:rPr>
                <w:sz w:val="22"/>
                <w:szCs w:val="22"/>
              </w:rPr>
              <w:t>Siahaan</w:t>
            </w:r>
            <w:proofErr w:type="spellEnd"/>
          </w:p>
          <w:p w:rsidR="00A4542C" w:rsidRDefault="00A4542C" w:rsidP="00E2280D">
            <w:pPr>
              <w:spacing w:before="10"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</w:tr>
    </w:tbl>
    <w:p w:rsidR="00A4542C" w:rsidRDefault="00A4542C" w:rsidP="00A4542C">
      <w:pPr>
        <w:spacing w:before="10" w:line="220" w:lineRule="exact"/>
        <w:rPr>
          <w:sz w:val="22"/>
          <w:szCs w:val="22"/>
        </w:rPr>
      </w:pPr>
    </w:p>
    <w:p w:rsidR="00A4542C" w:rsidRDefault="00A4542C" w:rsidP="00A4542C">
      <w:pPr>
        <w:spacing w:line="220" w:lineRule="exact"/>
        <w:ind w:left="243"/>
      </w:pPr>
      <w:proofErr w:type="spellStart"/>
      <w:r>
        <w:rPr>
          <w:position w:val="-1"/>
        </w:rPr>
        <w:t>Dii</w:t>
      </w:r>
      <w:r>
        <w:rPr>
          <w:spacing w:val="-1"/>
          <w:position w:val="-1"/>
        </w:rPr>
        <w:t>s</w:t>
      </w:r>
      <w:r>
        <w:rPr>
          <w:position w:val="-1"/>
        </w:rPr>
        <w:t>i</w:t>
      </w:r>
      <w:proofErr w:type="spellEnd"/>
      <w:r>
        <w:rPr>
          <w:spacing w:val="-4"/>
          <w:position w:val="-1"/>
        </w:rPr>
        <w:t xml:space="preserve"> </w:t>
      </w:r>
      <w:proofErr w:type="spellStart"/>
      <w:r>
        <w:rPr>
          <w:spacing w:val="1"/>
          <w:position w:val="-1"/>
        </w:rPr>
        <w:t>o</w:t>
      </w:r>
      <w:r>
        <w:rPr>
          <w:position w:val="-1"/>
        </w:rPr>
        <w:t>leh</w:t>
      </w:r>
      <w:proofErr w:type="spellEnd"/>
      <w:r>
        <w:rPr>
          <w:spacing w:val="-2"/>
          <w:position w:val="-1"/>
        </w:rPr>
        <w:t xml:space="preserve"> </w:t>
      </w:r>
      <w:r>
        <w:rPr>
          <w:position w:val="-1"/>
        </w:rPr>
        <w:t>PM/S</w:t>
      </w:r>
      <w:r>
        <w:rPr>
          <w:spacing w:val="1"/>
          <w:position w:val="-1"/>
        </w:rPr>
        <w:t>up</w:t>
      </w:r>
      <w:r>
        <w:rPr>
          <w:position w:val="-1"/>
        </w:rPr>
        <w:t>e</w:t>
      </w:r>
      <w:r>
        <w:rPr>
          <w:spacing w:val="1"/>
          <w:position w:val="-1"/>
        </w:rPr>
        <w:t>rv</w:t>
      </w:r>
      <w:r>
        <w:rPr>
          <w:position w:val="-1"/>
        </w:rPr>
        <w:t>i</w:t>
      </w:r>
      <w:r>
        <w:rPr>
          <w:spacing w:val="-1"/>
          <w:position w:val="-1"/>
        </w:rPr>
        <w:t>s</w:t>
      </w:r>
      <w:r>
        <w:rPr>
          <w:spacing w:val="1"/>
          <w:position w:val="-1"/>
        </w:rPr>
        <w:t>o</w:t>
      </w:r>
      <w:r>
        <w:rPr>
          <w:position w:val="-1"/>
        </w:rPr>
        <w:t>r</w:t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72"/>
        <w:gridCol w:w="5532"/>
      </w:tblGrid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proofErr w:type="spellStart"/>
            <w:r>
              <w:t>Ta</w:t>
            </w:r>
            <w:r>
              <w:rPr>
                <w:spacing w:val="2"/>
              </w:rPr>
              <w:t>n</w:t>
            </w:r>
            <w:r>
              <w:rPr>
                <w:spacing w:val="1"/>
              </w:rPr>
              <w:t>gg</w:t>
            </w:r>
            <w:r>
              <w:t>al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1"/>
              </w:rPr>
              <w:t>15-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6-2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t>Status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</w:t>
            </w:r>
            <w:r>
              <w:rPr>
                <w:spacing w:val="2"/>
              </w:rPr>
              <w:t>k</w:t>
            </w:r>
            <w:r>
              <w:rPr>
                <w:spacing w:val="1"/>
              </w:rPr>
              <w:t>h</w:t>
            </w:r>
            <w:r>
              <w:t>ir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-1"/>
              </w:rPr>
              <w:t>On Going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proofErr w:type="spellStart"/>
            <w:r>
              <w:t>Peri</w:t>
            </w:r>
            <w:r>
              <w:rPr>
                <w:spacing w:val="1"/>
              </w:rPr>
              <w:t>od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k</w:t>
            </w:r>
            <w:r>
              <w:rPr>
                <w:spacing w:val="-2"/>
              </w:rPr>
              <w:t>e</w:t>
            </w:r>
            <w:r>
              <w:rPr>
                <w:spacing w:val="1"/>
              </w:rPr>
              <w:t>r</w:t>
            </w:r>
            <w:r>
              <w:t>jaan</w:t>
            </w:r>
            <w:proofErr w:type="spellEnd"/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7" w:right="117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 w:rsidRPr="00A4542C">
              <w:t>15</w:t>
            </w:r>
            <w:r>
              <w:t xml:space="preserve"> </w:t>
            </w:r>
            <w:proofErr w:type="spellStart"/>
            <w:r>
              <w:t>Juni</w:t>
            </w:r>
            <w:proofErr w:type="spellEnd"/>
            <w:r>
              <w:t xml:space="preserve"> </w:t>
            </w:r>
            <w:r>
              <w:rPr>
                <w:spacing w:val="1"/>
              </w:rPr>
              <w:t>2</w:t>
            </w:r>
            <w:r>
              <w:rPr>
                <w:spacing w:val="-1"/>
              </w:rPr>
              <w:t>0</w:t>
            </w:r>
            <w:r>
              <w:rPr>
                <w:spacing w:val="1"/>
              </w:rPr>
              <w:t>2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 xml:space="preserve">19 </w:t>
            </w:r>
            <w:proofErr w:type="spellStart"/>
            <w:r>
              <w:t>Juni</w:t>
            </w:r>
            <w:proofErr w:type="spellEnd"/>
            <w:r>
              <w:t xml:space="preserve"> </w:t>
            </w:r>
            <w:r>
              <w:rPr>
                <w:spacing w:val="2"/>
              </w:rPr>
              <w:t>2</w:t>
            </w:r>
            <w:r>
              <w:rPr>
                <w:spacing w:val="1"/>
              </w:rPr>
              <w:t>0</w:t>
            </w:r>
            <w:r>
              <w:rPr>
                <w:spacing w:val="-1"/>
              </w:rPr>
              <w:t>2</w:t>
            </w:r>
            <w:r>
              <w:t>1</w:t>
            </w:r>
          </w:p>
        </w:tc>
      </w:tr>
      <w:tr w:rsidR="00A4542C" w:rsidTr="00E2280D">
        <w:trPr>
          <w:trHeight w:hRule="exact" w:val="24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t>Ac</w:t>
            </w:r>
            <w:r>
              <w:rPr>
                <w:spacing w:val="1"/>
              </w:rPr>
              <w:t>h</w:t>
            </w:r>
            <w:r>
              <w:t>ie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</w:p>
        </w:tc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16" w:right="118"/>
              <w:jc w:val="center"/>
            </w:pPr>
            <w:r>
              <w:rPr>
                <w:w w:val="99"/>
              </w:rPr>
              <w:t>:</w:t>
            </w:r>
          </w:p>
        </w:tc>
        <w:tc>
          <w:tcPr>
            <w:tcW w:w="5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542C" w:rsidRDefault="00A4542C" w:rsidP="00E2280D">
            <w:pPr>
              <w:spacing w:line="220" w:lineRule="exact"/>
              <w:ind w:left="102"/>
            </w:pPr>
            <w:r>
              <w:rPr>
                <w:spacing w:val="-1"/>
              </w:rPr>
              <w:t>-</w:t>
            </w:r>
          </w:p>
        </w:tc>
      </w:tr>
    </w:tbl>
    <w:p w:rsidR="00A4542C" w:rsidRPr="006071A8" w:rsidRDefault="00A4542C" w:rsidP="00A02388"/>
    <w:sectPr w:rsidR="00A4542C" w:rsidRPr="006071A8">
      <w:footerReference w:type="default" r:id="rId13"/>
      <w:type w:val="continuous"/>
      <w:pgSz w:w="11920" w:h="16840"/>
      <w:pgMar w:top="100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7E" w:rsidRDefault="007D277E" w:rsidP="006071A8">
      <w:r>
        <w:separator/>
      </w:r>
    </w:p>
  </w:endnote>
  <w:endnote w:type="continuationSeparator" w:id="0">
    <w:p w:rsidR="007D277E" w:rsidRDefault="007D277E" w:rsidP="0060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1A8" w:rsidRDefault="006071A8" w:rsidP="006071A8">
    <w:pPr>
      <w:pStyle w:val="Footer"/>
      <w:tabs>
        <w:tab w:val="left" w:pos="8789"/>
      </w:tabs>
      <w:jc w:val="both"/>
      <w:rPr>
        <w:noProof/>
      </w:rPr>
    </w:pPr>
    <w:r w:rsidRPr="006071A8">
      <w:rPr>
        <w:spacing w:val="-1"/>
      </w:rPr>
      <w:t>WO-KP-21-21-117C</w:t>
    </w:r>
    <w:r>
      <w:t xml:space="preserve"> </w:t>
    </w:r>
    <w:sdt>
      <w:sdtPr>
        <w:id w:val="-185445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D54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6071A8" w:rsidRDefault="006071A8" w:rsidP="006071A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7E" w:rsidRDefault="007D277E" w:rsidP="006071A8">
      <w:r>
        <w:separator/>
      </w:r>
    </w:p>
  </w:footnote>
  <w:footnote w:type="continuationSeparator" w:id="0">
    <w:p w:rsidR="007D277E" w:rsidRDefault="007D277E" w:rsidP="0060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3F39"/>
    <w:multiLevelType w:val="multilevel"/>
    <w:tmpl w:val="639836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1D"/>
    <w:rsid w:val="00256D54"/>
    <w:rsid w:val="006071A8"/>
    <w:rsid w:val="006949DC"/>
    <w:rsid w:val="006A37A5"/>
    <w:rsid w:val="007D277E"/>
    <w:rsid w:val="00A02388"/>
    <w:rsid w:val="00A4542C"/>
    <w:rsid w:val="00E0411D"/>
    <w:rsid w:val="00F9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A41D"/>
  <w15:docId w15:val="{A04E29D8-C7F8-4871-BE3D-5A261238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07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A8"/>
  </w:style>
  <w:style w:type="paragraph" w:styleId="Footer">
    <w:name w:val="footer"/>
    <w:basedOn w:val="Normal"/>
    <w:link w:val="FooterChar"/>
    <w:uiPriority w:val="99"/>
    <w:unhideWhenUsed/>
    <w:rsid w:val="00607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A8"/>
  </w:style>
  <w:style w:type="table" w:styleId="TableGrid">
    <w:name w:val="Table Grid"/>
    <w:basedOn w:val="TableNormal"/>
    <w:uiPriority w:val="59"/>
    <w:rsid w:val="00607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B18E-DA04-4DCB-A9D4-4C960117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TA-15</cp:lastModifiedBy>
  <cp:revision>3</cp:revision>
  <dcterms:created xsi:type="dcterms:W3CDTF">2021-05-29T13:21:00Z</dcterms:created>
  <dcterms:modified xsi:type="dcterms:W3CDTF">2021-06-15T15:47:00Z</dcterms:modified>
</cp:coreProperties>
</file>